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62E" w:rsidRDefault="001D262E">
      <w:pPr>
        <w:spacing w:line="502" w:lineRule="exact"/>
        <w:ind w:left="3040"/>
        <w:rPr>
          <w:rFonts w:ascii="SimSun" w:hAnsi="SimSun" w:cs="SimSun" w:hint="eastAsia"/>
          <w:sz w:val="44"/>
          <w:szCs w:val="44"/>
        </w:rPr>
      </w:pPr>
      <w:bookmarkStart w:id="0" w:name="page1"/>
      <w:bookmarkEnd w:id="0"/>
    </w:p>
    <w:p w:rsidR="00090E73" w:rsidRDefault="00CE6D78">
      <w:pPr>
        <w:spacing w:line="502" w:lineRule="exact"/>
        <w:ind w:left="3040"/>
        <w:rPr>
          <w:sz w:val="20"/>
          <w:szCs w:val="20"/>
        </w:rPr>
      </w:pPr>
      <w:r>
        <w:rPr>
          <w:rFonts w:ascii="SimSun" w:eastAsia="SimSun" w:hAnsi="SimSun" w:cs="SimSun"/>
          <w:sz w:val="44"/>
          <w:szCs w:val="44"/>
        </w:rPr>
        <w:t>个人简历</w:t>
      </w:r>
    </w:p>
    <w:p w:rsidR="00090E73" w:rsidRDefault="00090E73">
      <w:pPr>
        <w:spacing w:line="254" w:lineRule="exact"/>
        <w:rPr>
          <w:sz w:val="24"/>
          <w:szCs w:val="24"/>
        </w:rPr>
      </w:pPr>
    </w:p>
    <w:p w:rsidR="00090E73" w:rsidRDefault="00CE6D78">
      <w:pPr>
        <w:ind w:left="100"/>
        <w:rPr>
          <w:sz w:val="20"/>
          <w:szCs w:val="20"/>
        </w:rPr>
      </w:pPr>
      <w:r>
        <w:rPr>
          <w:rFonts w:ascii="KaiTi" w:eastAsia="KaiTi" w:hAnsi="KaiTi" w:cs="KaiTi"/>
          <w:sz w:val="28"/>
          <w:szCs w:val="28"/>
        </w:rPr>
        <w:t>个人信息</w:t>
      </w:r>
    </w:p>
    <w:p w:rsidR="00090E73" w:rsidRDefault="00AE7AC7">
      <w:pPr>
        <w:spacing w:line="194" w:lineRule="exact"/>
        <w:rPr>
          <w:sz w:val="24"/>
          <w:szCs w:val="24"/>
        </w:rPr>
      </w:pPr>
      <w:r>
        <w:rPr>
          <w:noProof/>
          <w:sz w:val="24"/>
          <w:szCs w:val="24"/>
        </w:rPr>
        <w:pict>
          <v:line id="Shape 1" o:spid="_x0000_s1026" style="position:absolute;z-index:251656192;visibility:visible;mso-wrap-distance-left:0;mso-wrap-distance-right:0" from="-.25pt,3.5pt" to="417.5pt,3.5pt" o:allowincell="f"/>
        </w:pict>
      </w:r>
    </w:p>
    <w:tbl>
      <w:tblPr>
        <w:tblW w:w="836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80"/>
        <w:gridCol w:w="3400"/>
        <w:gridCol w:w="1300"/>
        <w:gridCol w:w="3080"/>
      </w:tblGrid>
      <w:tr w:rsidR="00090E73" w:rsidTr="00E62CAD">
        <w:trPr>
          <w:trHeight w:val="240"/>
        </w:trPr>
        <w:tc>
          <w:tcPr>
            <w:tcW w:w="580" w:type="dxa"/>
            <w:vAlign w:val="bottom"/>
          </w:tcPr>
          <w:p w:rsidR="00090E73" w:rsidRDefault="00CE6D78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姓</w:t>
            </w:r>
          </w:p>
        </w:tc>
        <w:tc>
          <w:tcPr>
            <w:tcW w:w="3400" w:type="dxa"/>
            <w:vAlign w:val="bottom"/>
          </w:tcPr>
          <w:p w:rsidR="00090E73" w:rsidRPr="00AF5842" w:rsidRDefault="00CE6D78">
            <w:pPr>
              <w:spacing w:line="240" w:lineRule="exact"/>
              <w:ind w:left="26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名：</w:t>
            </w:r>
            <w:r w:rsidR="00AF5842">
              <w:rPr>
                <w:rFonts w:ascii="SimSun" w:hAnsi="SimSun" w:cs="SimSun" w:hint="eastAsia"/>
                <w:sz w:val="21"/>
                <w:szCs w:val="21"/>
              </w:rPr>
              <w:t>傅颖涛</w:t>
            </w:r>
          </w:p>
        </w:tc>
        <w:tc>
          <w:tcPr>
            <w:tcW w:w="1300" w:type="dxa"/>
            <w:vAlign w:val="bottom"/>
          </w:tcPr>
          <w:p w:rsidR="00090E73" w:rsidRDefault="00CE6D78">
            <w:pPr>
              <w:spacing w:line="240" w:lineRule="exact"/>
              <w:ind w:left="84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性</w:t>
            </w:r>
          </w:p>
        </w:tc>
        <w:tc>
          <w:tcPr>
            <w:tcW w:w="3080" w:type="dxa"/>
            <w:vAlign w:val="bottom"/>
          </w:tcPr>
          <w:p w:rsidR="00090E73" w:rsidRDefault="00CE6D78">
            <w:pPr>
              <w:spacing w:line="240" w:lineRule="exact"/>
              <w:ind w:left="28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1"/>
                <w:szCs w:val="21"/>
              </w:rPr>
              <w:t>别：</w:t>
            </w:r>
            <w:r w:rsidR="00D25065">
              <w:rPr>
                <w:rFonts w:ascii="SimSun" w:eastAsia="SimSun" w:hAnsi="SimSun" w:cs="SimSun" w:hint="eastAsia"/>
                <w:sz w:val="21"/>
                <w:szCs w:val="21"/>
              </w:rPr>
              <w:t>男</w:t>
            </w:r>
          </w:p>
        </w:tc>
      </w:tr>
      <w:tr w:rsidR="00090E73" w:rsidTr="00E62CAD">
        <w:trPr>
          <w:trHeight w:val="316"/>
        </w:trPr>
        <w:tc>
          <w:tcPr>
            <w:tcW w:w="3980" w:type="dxa"/>
            <w:gridSpan w:val="2"/>
            <w:vAlign w:val="bottom"/>
          </w:tcPr>
          <w:p w:rsidR="00090E73" w:rsidRPr="003D2C78" w:rsidRDefault="00E62CAD" w:rsidP="00E62CAD">
            <w:pPr>
              <w:spacing w:line="250" w:lineRule="exact"/>
            </w:pPr>
            <w:r>
              <w:rPr>
                <w:rFonts w:hint="eastAsia"/>
                <w:sz w:val="20"/>
                <w:szCs w:val="20"/>
              </w:rPr>
              <w:t xml:space="preserve">  </w:t>
            </w:r>
            <w:r w:rsidRPr="003D2C78">
              <w:rPr>
                <w:rFonts w:hint="eastAsia"/>
              </w:rPr>
              <w:t xml:space="preserve"> </w:t>
            </w:r>
            <w:r w:rsidRPr="003D2C78">
              <w:rPr>
                <w:rFonts w:hint="eastAsia"/>
              </w:rPr>
              <w:t>毕业学校：渝水一中</w:t>
            </w:r>
          </w:p>
        </w:tc>
        <w:tc>
          <w:tcPr>
            <w:tcW w:w="1300" w:type="dxa"/>
            <w:vAlign w:val="bottom"/>
          </w:tcPr>
          <w:p w:rsidR="00090E73" w:rsidRDefault="00CE6D78">
            <w:pPr>
              <w:spacing w:line="250" w:lineRule="exact"/>
              <w:ind w:left="86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</w:rPr>
              <w:t>学</w:t>
            </w:r>
          </w:p>
        </w:tc>
        <w:tc>
          <w:tcPr>
            <w:tcW w:w="3080" w:type="dxa"/>
            <w:vAlign w:val="bottom"/>
          </w:tcPr>
          <w:p w:rsidR="00090E73" w:rsidRPr="00AF5842" w:rsidRDefault="00CE6D78" w:rsidP="00D25065">
            <w:pPr>
              <w:spacing w:line="250" w:lineRule="exact"/>
              <w:ind w:left="22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</w:rPr>
              <w:t>历：</w:t>
            </w:r>
            <w:r w:rsidR="00AF5842">
              <w:rPr>
                <w:rFonts w:ascii="SimSun" w:hAnsi="SimSun" w:cs="SimSun" w:hint="eastAsia"/>
              </w:rPr>
              <w:t>高中</w:t>
            </w:r>
          </w:p>
        </w:tc>
      </w:tr>
      <w:tr w:rsidR="00090E73" w:rsidTr="00E62CAD">
        <w:trPr>
          <w:trHeight w:val="312"/>
        </w:trPr>
        <w:tc>
          <w:tcPr>
            <w:tcW w:w="3980" w:type="dxa"/>
            <w:gridSpan w:val="2"/>
            <w:vAlign w:val="bottom"/>
          </w:tcPr>
          <w:p w:rsidR="00090E73" w:rsidRPr="00AF5842" w:rsidRDefault="00CE6D78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</w:rPr>
              <w:t>工作年限：</w:t>
            </w:r>
            <w:r w:rsidR="00AF5842">
              <w:rPr>
                <w:rFonts w:ascii="SimSun" w:hAnsi="SimSun" w:cs="SimSun" w:hint="eastAsia"/>
              </w:rPr>
              <w:t>1</w:t>
            </w:r>
            <w:r w:rsidR="00AF5842">
              <w:rPr>
                <w:rFonts w:ascii="SimSun" w:hAnsi="SimSun" w:cs="SimSun" w:hint="eastAsia"/>
              </w:rPr>
              <w:t>年</w:t>
            </w:r>
          </w:p>
        </w:tc>
        <w:tc>
          <w:tcPr>
            <w:tcW w:w="4380" w:type="dxa"/>
            <w:gridSpan w:val="2"/>
            <w:vAlign w:val="bottom"/>
          </w:tcPr>
          <w:p w:rsidR="00090E73" w:rsidRPr="00AF5842" w:rsidRDefault="00CE6D78" w:rsidP="00D25065">
            <w:pPr>
              <w:spacing w:line="250" w:lineRule="exact"/>
              <w:ind w:left="86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</w:rPr>
              <w:t>联系电话：</w:t>
            </w:r>
            <w:r w:rsidR="00AF5842">
              <w:rPr>
                <w:rFonts w:ascii="SimSun" w:hAnsi="SimSun" w:cs="SimSun" w:hint="eastAsia"/>
              </w:rPr>
              <w:t>17707097013</w:t>
            </w:r>
          </w:p>
        </w:tc>
      </w:tr>
      <w:tr w:rsidR="00090E73" w:rsidTr="00E62CAD">
        <w:trPr>
          <w:trHeight w:val="312"/>
        </w:trPr>
        <w:tc>
          <w:tcPr>
            <w:tcW w:w="3980" w:type="dxa"/>
            <w:gridSpan w:val="2"/>
            <w:vAlign w:val="bottom"/>
          </w:tcPr>
          <w:p w:rsidR="00090E73" w:rsidRPr="00AF5842" w:rsidRDefault="00CE6D78" w:rsidP="00D25065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</w:rPr>
              <w:t>现</w:t>
            </w:r>
            <w:r w:rsidR="00AF5842">
              <w:rPr>
                <w:rFonts w:ascii="SimSun" w:hAnsi="SimSun" w:cs="SimSun" w:hint="eastAsia"/>
              </w:rPr>
              <w:t xml:space="preserve">  </w:t>
            </w:r>
            <w:r>
              <w:rPr>
                <w:rFonts w:ascii="SimSun" w:eastAsia="SimSun" w:hAnsi="SimSun" w:cs="SimSun"/>
              </w:rPr>
              <w:t>居</w:t>
            </w:r>
            <w:r w:rsidR="00AF5842">
              <w:rPr>
                <w:rFonts w:ascii="SimSun" w:hAnsi="SimSun" w:cs="SimSun" w:hint="eastAsia"/>
              </w:rPr>
              <w:t xml:space="preserve">  </w:t>
            </w:r>
            <w:r>
              <w:rPr>
                <w:rFonts w:ascii="SimSun" w:eastAsia="SimSun" w:hAnsi="SimSun" w:cs="SimSun"/>
              </w:rPr>
              <w:t>地：</w:t>
            </w:r>
            <w:r w:rsidR="00AF5842">
              <w:rPr>
                <w:rFonts w:ascii="SimSun" w:hAnsi="SimSun" w:cs="SimSun" w:hint="eastAsia"/>
              </w:rPr>
              <w:t>江西省新余市</w:t>
            </w:r>
          </w:p>
        </w:tc>
        <w:tc>
          <w:tcPr>
            <w:tcW w:w="4380" w:type="dxa"/>
            <w:gridSpan w:val="2"/>
            <w:vAlign w:val="bottom"/>
          </w:tcPr>
          <w:p w:rsidR="00090E73" w:rsidRPr="00AF5842" w:rsidRDefault="00CE6D78" w:rsidP="00D25065">
            <w:pPr>
              <w:spacing w:line="250" w:lineRule="exact"/>
              <w:ind w:left="86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</w:rPr>
              <w:t>E</w:t>
            </w:r>
            <w:r w:rsidR="00AF5842">
              <w:rPr>
                <w:rFonts w:ascii="SimSun" w:hAnsi="SimSun" w:cs="SimSun" w:hint="eastAsia"/>
              </w:rPr>
              <w:t>mail</w:t>
            </w:r>
            <w:r w:rsidR="00AF5842">
              <w:rPr>
                <w:rFonts w:ascii="SimSun" w:hAnsi="SimSun" w:cs="SimSun" w:hint="eastAsia"/>
              </w:rPr>
              <w:t>：</w:t>
            </w:r>
            <w:r w:rsidR="00AF5842">
              <w:rPr>
                <w:rFonts w:ascii="SimSun" w:hAnsi="SimSun" w:cs="SimSun" w:hint="eastAsia"/>
              </w:rPr>
              <w:t>meishadevs@163.com</w:t>
            </w:r>
          </w:p>
        </w:tc>
      </w:tr>
      <w:tr w:rsidR="00090E73" w:rsidTr="00E62CAD">
        <w:trPr>
          <w:trHeight w:val="498"/>
        </w:trPr>
        <w:tc>
          <w:tcPr>
            <w:tcW w:w="3980" w:type="dxa"/>
            <w:gridSpan w:val="2"/>
            <w:vAlign w:val="bottom"/>
          </w:tcPr>
          <w:p w:rsidR="00B85AD5" w:rsidRDefault="00AF5842" w:rsidP="00AF5842">
            <w:pPr>
              <w:ind w:firstLineChars="50" w:firstLine="110"/>
              <w:rPr>
                <w:rFonts w:ascii="SimSun" w:hAnsi="SimSun" w:cs="SimSun" w:hint="eastAsia"/>
              </w:rPr>
            </w:pPr>
            <w:r>
              <w:rPr>
                <w:rFonts w:ascii="SimSun" w:hAnsi="SimSun" w:cs="SimSun" w:hint="eastAsia"/>
              </w:rPr>
              <w:t>个人博客：</w:t>
            </w:r>
            <w:hyperlink r:id="rId7" w:history="1">
              <w:r w:rsidRPr="00AF5842">
                <w:rPr>
                  <w:rStyle w:val="a4"/>
                  <w:rFonts w:ascii="SimSun" w:hAnsi="SimSun" w:cs="SimSun" w:hint="eastAsia"/>
                </w:rPr>
                <w:t>http://meishadevs.com/</w:t>
              </w:r>
            </w:hyperlink>
            <w:r>
              <w:rPr>
                <w:rFonts w:ascii="SimSun" w:hAnsi="SimSun" w:cs="SimSun" w:hint="eastAsia"/>
              </w:rPr>
              <w:t xml:space="preserve">                                                                            </w:t>
            </w:r>
            <w:r w:rsidR="00A24F16">
              <w:rPr>
                <w:rFonts w:ascii="SimSun" w:hAnsi="SimSun" w:cs="SimSun" w:hint="eastAsia"/>
              </w:rPr>
              <w:t xml:space="preserve">                          </w:t>
            </w:r>
          </w:p>
          <w:p w:rsidR="00AF5842" w:rsidRDefault="00AF5842" w:rsidP="001D262E">
            <w:pPr>
              <w:ind w:leftChars="45" w:left="99"/>
              <w:rPr>
                <w:rFonts w:ascii="SimSun" w:hAnsi="SimSun" w:cs="SimSun" w:hint="eastAsia"/>
              </w:rPr>
            </w:pPr>
            <w:r>
              <w:rPr>
                <w:rFonts w:ascii="SimSun" w:hAnsi="SimSun" w:cs="SimSun" w:hint="eastAsia"/>
              </w:rPr>
              <w:t>GitHub</w:t>
            </w:r>
            <w:r w:rsidR="000E1158">
              <w:rPr>
                <w:rFonts w:ascii="SimSun" w:hAnsi="SimSun" w:cs="SimSun" w:hint="eastAsia"/>
              </w:rPr>
              <w:t>：</w:t>
            </w:r>
            <w:hyperlink r:id="rId8" w:history="1">
              <w:r w:rsidRPr="00AF5842">
                <w:rPr>
                  <w:rStyle w:val="a4"/>
                  <w:rFonts w:ascii="SimSun" w:hAnsi="SimSun" w:cs="SimSun" w:hint="eastAsia"/>
                </w:rPr>
                <w:t>https://github.com/meishadevs</w:t>
              </w:r>
            </w:hyperlink>
            <w:r w:rsidR="00CC6707">
              <w:rPr>
                <w:rFonts w:hint="eastAsia"/>
              </w:rPr>
              <w:t xml:space="preserve">     </w:t>
            </w:r>
            <w:r w:rsidR="007537C9">
              <w:rPr>
                <w:rFonts w:hint="eastAsia"/>
              </w:rPr>
              <w:t xml:space="preserve">     </w:t>
            </w:r>
          </w:p>
          <w:p w:rsidR="001D262E" w:rsidRPr="001D262E" w:rsidRDefault="001D262E" w:rsidP="001D262E">
            <w:pPr>
              <w:ind w:leftChars="45" w:left="99"/>
              <w:rPr>
                <w:rFonts w:ascii="SimSun" w:hAnsi="SimSun" w:cs="SimSun" w:hint="eastAsia"/>
              </w:rPr>
            </w:pPr>
          </w:p>
          <w:p w:rsidR="00090E73" w:rsidRDefault="00CE6D78">
            <w:pPr>
              <w:ind w:left="100"/>
              <w:rPr>
                <w:sz w:val="20"/>
                <w:szCs w:val="20"/>
              </w:rPr>
            </w:pPr>
            <w:r>
              <w:rPr>
                <w:rFonts w:ascii="KaiTi" w:eastAsia="KaiTi" w:hAnsi="KaiTi" w:cs="KaiTi"/>
                <w:sz w:val="28"/>
                <w:szCs w:val="28"/>
              </w:rPr>
              <w:t>求职意向</w:t>
            </w:r>
          </w:p>
        </w:tc>
        <w:tc>
          <w:tcPr>
            <w:tcW w:w="1300" w:type="dxa"/>
            <w:vAlign w:val="bottom"/>
          </w:tcPr>
          <w:p w:rsidR="00090E73" w:rsidRDefault="00090E73">
            <w:pPr>
              <w:rPr>
                <w:sz w:val="24"/>
                <w:szCs w:val="24"/>
              </w:rPr>
            </w:pPr>
          </w:p>
        </w:tc>
        <w:tc>
          <w:tcPr>
            <w:tcW w:w="3080" w:type="dxa"/>
            <w:vAlign w:val="bottom"/>
          </w:tcPr>
          <w:p w:rsidR="00090E73" w:rsidRDefault="00090E73">
            <w:pPr>
              <w:rPr>
                <w:sz w:val="24"/>
                <w:szCs w:val="24"/>
              </w:rPr>
            </w:pPr>
          </w:p>
        </w:tc>
      </w:tr>
      <w:tr w:rsidR="00090E73" w:rsidTr="00E62CAD">
        <w:trPr>
          <w:trHeight w:val="63"/>
        </w:trPr>
        <w:tc>
          <w:tcPr>
            <w:tcW w:w="3980" w:type="dxa"/>
            <w:gridSpan w:val="2"/>
            <w:tcBorders>
              <w:bottom w:val="single" w:sz="8" w:space="0" w:color="auto"/>
            </w:tcBorders>
            <w:vAlign w:val="bottom"/>
          </w:tcPr>
          <w:p w:rsidR="00090E73" w:rsidRDefault="00090E73">
            <w:pPr>
              <w:rPr>
                <w:sz w:val="5"/>
                <w:szCs w:val="5"/>
              </w:rPr>
            </w:pPr>
          </w:p>
        </w:tc>
        <w:tc>
          <w:tcPr>
            <w:tcW w:w="4380" w:type="dxa"/>
            <w:gridSpan w:val="2"/>
            <w:tcBorders>
              <w:bottom w:val="single" w:sz="8" w:space="0" w:color="auto"/>
            </w:tcBorders>
            <w:vAlign w:val="bottom"/>
          </w:tcPr>
          <w:p w:rsidR="00090E73" w:rsidRDefault="00090E73">
            <w:pPr>
              <w:rPr>
                <w:sz w:val="5"/>
                <w:szCs w:val="5"/>
              </w:rPr>
            </w:pPr>
          </w:p>
        </w:tc>
      </w:tr>
      <w:tr w:rsidR="00090E73" w:rsidTr="00E62CAD">
        <w:trPr>
          <w:trHeight w:val="356"/>
        </w:trPr>
        <w:tc>
          <w:tcPr>
            <w:tcW w:w="3980" w:type="dxa"/>
            <w:gridSpan w:val="2"/>
            <w:vAlign w:val="bottom"/>
          </w:tcPr>
          <w:p w:rsidR="00090E73" w:rsidRPr="00AF5842" w:rsidRDefault="00CE6D78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</w:rPr>
              <w:t>应聘职位：</w:t>
            </w:r>
            <w:r w:rsidR="00AF5842">
              <w:rPr>
                <w:rFonts w:ascii="SimSun" w:hAnsi="SimSun" w:cs="SimSun" w:hint="eastAsia"/>
              </w:rPr>
              <w:t>Web</w:t>
            </w:r>
            <w:r w:rsidR="00AF5842">
              <w:rPr>
                <w:rFonts w:ascii="SimSun" w:hAnsi="SimSun" w:cs="SimSun" w:hint="eastAsia"/>
              </w:rPr>
              <w:t>前端开发工程师</w:t>
            </w:r>
          </w:p>
        </w:tc>
        <w:tc>
          <w:tcPr>
            <w:tcW w:w="4380" w:type="dxa"/>
            <w:gridSpan w:val="2"/>
            <w:vAlign w:val="bottom"/>
          </w:tcPr>
          <w:p w:rsidR="00090E73" w:rsidRDefault="00CE6D78">
            <w:pPr>
              <w:spacing w:line="250" w:lineRule="exact"/>
              <w:ind w:left="86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</w:rPr>
              <w:t>工作性质：全职</w:t>
            </w:r>
          </w:p>
        </w:tc>
      </w:tr>
      <w:tr w:rsidR="00090E73" w:rsidTr="00E62CAD">
        <w:trPr>
          <w:trHeight w:val="312"/>
        </w:trPr>
        <w:tc>
          <w:tcPr>
            <w:tcW w:w="3980" w:type="dxa"/>
            <w:gridSpan w:val="2"/>
            <w:vAlign w:val="bottom"/>
          </w:tcPr>
          <w:p w:rsidR="00090E73" w:rsidRPr="00AF5842" w:rsidRDefault="00CE6D78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SimSun" w:eastAsia="SimSun" w:hAnsi="SimSun" w:cs="SimSun"/>
              </w:rPr>
              <w:t>期望薪资：</w:t>
            </w:r>
            <w:r w:rsidR="00AF5842">
              <w:rPr>
                <w:rFonts w:ascii="SimSun" w:hAnsi="SimSun" w:cs="SimSun" w:hint="eastAsia"/>
              </w:rPr>
              <w:t>面议</w:t>
            </w:r>
          </w:p>
        </w:tc>
        <w:tc>
          <w:tcPr>
            <w:tcW w:w="4380" w:type="dxa"/>
            <w:gridSpan w:val="2"/>
            <w:vAlign w:val="bottom"/>
          </w:tcPr>
          <w:p w:rsidR="00090E73" w:rsidRPr="00DC598F" w:rsidRDefault="00DC598F">
            <w:pPr>
              <w:spacing w:line="250" w:lineRule="exact"/>
              <w:ind w:left="860"/>
              <w:rPr>
                <w:sz w:val="20"/>
                <w:szCs w:val="20"/>
              </w:rPr>
            </w:pPr>
            <w:r>
              <w:rPr>
                <w:rFonts w:ascii="SimSun" w:hAnsi="SimSun" w:cs="SimSun" w:hint="eastAsia"/>
              </w:rPr>
              <w:t>求职状态：目前正在找工作</w:t>
            </w:r>
          </w:p>
        </w:tc>
      </w:tr>
    </w:tbl>
    <w:p w:rsidR="00B85AD5" w:rsidRDefault="00B85AD5" w:rsidP="00B85AD5">
      <w:pPr>
        <w:rPr>
          <w:rFonts w:ascii="KaiTi" w:eastAsia="KaiTi" w:hAnsi="KaiTi" w:cs="KaiTi"/>
          <w:sz w:val="28"/>
          <w:szCs w:val="28"/>
        </w:rPr>
      </w:pPr>
    </w:p>
    <w:p w:rsidR="00090E73" w:rsidRDefault="00D25065">
      <w:pPr>
        <w:ind w:left="100"/>
        <w:rPr>
          <w:sz w:val="20"/>
          <w:szCs w:val="20"/>
        </w:rPr>
      </w:pPr>
      <w:r>
        <w:rPr>
          <w:rFonts w:ascii="KaiTi" w:eastAsia="KaiTi" w:hAnsi="KaiTi" w:cs="KaiTi" w:hint="eastAsia"/>
          <w:sz w:val="28"/>
          <w:szCs w:val="28"/>
        </w:rPr>
        <w:t>专业</w:t>
      </w:r>
      <w:r w:rsidR="00CE6D78">
        <w:rPr>
          <w:rFonts w:ascii="KaiTi" w:eastAsia="KaiTi" w:hAnsi="KaiTi" w:cs="KaiTi"/>
          <w:sz w:val="28"/>
          <w:szCs w:val="28"/>
        </w:rPr>
        <w:t>技能</w:t>
      </w:r>
    </w:p>
    <w:p w:rsidR="00B85AD5" w:rsidRDefault="00AE7AC7" w:rsidP="00DC598F">
      <w:pPr>
        <w:spacing w:line="171" w:lineRule="exact"/>
        <w:rPr>
          <w:sz w:val="24"/>
          <w:szCs w:val="24"/>
        </w:rPr>
      </w:pPr>
      <w:r>
        <w:rPr>
          <w:noProof/>
          <w:sz w:val="24"/>
          <w:szCs w:val="24"/>
        </w:rPr>
        <w:pict>
          <v:line id="Shape 2" o:spid="_x0000_s1027" style="position:absolute;z-index:251657216;visibility:visible;mso-wrap-distance-left:0;mso-wrap-distance-right:0" from="3.5pt,3.3pt" to="421.25pt,3.3pt" o:allowincell="f"/>
        </w:pict>
      </w:r>
    </w:p>
    <w:p w:rsidR="00DC598F" w:rsidRPr="00DC598F" w:rsidRDefault="00DC598F" w:rsidP="00DC598F">
      <w:pPr>
        <w:pStyle w:val="HTML"/>
        <w:shd w:val="clear" w:color="auto" w:fill="FFFFFF"/>
        <w:rPr>
          <w:color w:val="000000"/>
          <w:szCs w:val="30"/>
        </w:rPr>
      </w:pPr>
      <w:r w:rsidRPr="00DC598F">
        <w:rPr>
          <w:rFonts w:hint="eastAsia"/>
          <w:color w:val="000000"/>
          <w:szCs w:val="30"/>
        </w:rPr>
        <w:t xml:space="preserve">1.熟悉 HTML、CSS 等网页制作技术，能使用 DIV + CSS </w:t>
      </w:r>
      <w:r w:rsidR="00C21E4B">
        <w:rPr>
          <w:rFonts w:hint="eastAsia"/>
          <w:color w:val="000000"/>
          <w:szCs w:val="30"/>
        </w:rPr>
        <w:t>构建静态页面</w:t>
      </w:r>
      <w:r w:rsidRPr="00DC598F">
        <w:rPr>
          <w:rFonts w:hint="eastAsia"/>
          <w:color w:val="000000"/>
          <w:szCs w:val="30"/>
          <w:shd w:val="clear" w:color="auto" w:fill="EFEFEF"/>
        </w:rPr>
        <w:br/>
      </w:r>
      <w:r w:rsidRPr="00DC598F">
        <w:rPr>
          <w:rFonts w:hint="eastAsia"/>
          <w:color w:val="000000"/>
          <w:szCs w:val="30"/>
        </w:rPr>
        <w:t>2</w:t>
      </w:r>
      <w:r>
        <w:rPr>
          <w:rFonts w:hint="eastAsia"/>
          <w:color w:val="000000"/>
          <w:szCs w:val="30"/>
        </w:rPr>
        <w:t>.</w:t>
      </w:r>
      <w:r w:rsidRPr="00DC598F">
        <w:rPr>
          <w:rFonts w:hint="eastAsia"/>
          <w:color w:val="000000"/>
          <w:szCs w:val="30"/>
        </w:rPr>
        <w:t>熟悉 JavaScript、JQuery、Ajax 等前端技术</w:t>
      </w:r>
      <w:r w:rsidRPr="00DC598F">
        <w:rPr>
          <w:rFonts w:hint="eastAsia"/>
          <w:color w:val="000000"/>
          <w:szCs w:val="30"/>
          <w:shd w:val="clear" w:color="auto" w:fill="EFEFEF"/>
        </w:rPr>
        <w:br/>
      </w:r>
      <w:r w:rsidRPr="00DC598F">
        <w:rPr>
          <w:rFonts w:hint="eastAsia"/>
          <w:color w:val="000000"/>
          <w:szCs w:val="30"/>
        </w:rPr>
        <w:t>3</w:t>
      </w:r>
      <w:r>
        <w:rPr>
          <w:rFonts w:hint="eastAsia"/>
          <w:color w:val="000000"/>
          <w:szCs w:val="30"/>
        </w:rPr>
        <w:t>.</w:t>
      </w:r>
      <w:r w:rsidRPr="00DC598F">
        <w:rPr>
          <w:rFonts w:hint="eastAsia"/>
          <w:color w:val="000000"/>
          <w:szCs w:val="30"/>
        </w:rPr>
        <w:t>熟悉 Bootstrap 等前端框架，可以使用 Bootstrap 搭建页面</w:t>
      </w:r>
      <w:r w:rsidRPr="00DC598F">
        <w:rPr>
          <w:rFonts w:hint="eastAsia"/>
          <w:color w:val="000000"/>
          <w:szCs w:val="30"/>
          <w:shd w:val="clear" w:color="auto" w:fill="EFEFEF"/>
        </w:rPr>
        <w:br/>
      </w:r>
      <w:r w:rsidRPr="00DC598F">
        <w:rPr>
          <w:rFonts w:hint="eastAsia"/>
          <w:color w:val="000000"/>
          <w:szCs w:val="30"/>
        </w:rPr>
        <w:t>4</w:t>
      </w:r>
      <w:r>
        <w:rPr>
          <w:rFonts w:hint="eastAsia"/>
          <w:color w:val="000000"/>
          <w:szCs w:val="30"/>
        </w:rPr>
        <w:t>.</w:t>
      </w:r>
      <w:r w:rsidRPr="00DC598F">
        <w:rPr>
          <w:rFonts w:hint="eastAsia"/>
          <w:color w:val="000000"/>
          <w:szCs w:val="30"/>
        </w:rPr>
        <w:t>熟悉 Less 预编译，以及 Gulp 自动化、Git 版本控制工具、Node.js 等</w:t>
      </w:r>
      <w:r w:rsidRPr="00DC598F">
        <w:rPr>
          <w:rFonts w:hint="eastAsia"/>
          <w:color w:val="000000"/>
          <w:szCs w:val="30"/>
          <w:shd w:val="clear" w:color="auto" w:fill="EFEFEF"/>
        </w:rPr>
        <w:br/>
      </w:r>
      <w:r w:rsidRPr="00DC598F">
        <w:rPr>
          <w:rFonts w:hint="eastAsia"/>
          <w:color w:val="000000"/>
          <w:szCs w:val="30"/>
        </w:rPr>
        <w:t>5</w:t>
      </w:r>
      <w:r>
        <w:rPr>
          <w:rFonts w:hint="eastAsia"/>
          <w:color w:val="000000"/>
          <w:szCs w:val="30"/>
        </w:rPr>
        <w:t>.</w:t>
      </w:r>
      <w:r w:rsidRPr="00DC598F">
        <w:rPr>
          <w:rFonts w:hint="eastAsia"/>
          <w:color w:val="000000"/>
          <w:szCs w:val="30"/>
        </w:rPr>
        <w:t>了解 HTML5 和 CSS3 新特性，了解响应式布局</w:t>
      </w:r>
      <w:r w:rsidRPr="00DC598F">
        <w:rPr>
          <w:rFonts w:hint="eastAsia"/>
          <w:color w:val="000000"/>
          <w:szCs w:val="30"/>
          <w:shd w:val="clear" w:color="auto" w:fill="EFEFEF"/>
        </w:rPr>
        <w:br/>
      </w:r>
      <w:r w:rsidRPr="00DC598F">
        <w:rPr>
          <w:rFonts w:hint="eastAsia"/>
          <w:color w:val="000000"/>
          <w:szCs w:val="30"/>
        </w:rPr>
        <w:t>6</w:t>
      </w:r>
      <w:r>
        <w:rPr>
          <w:rFonts w:hint="eastAsia"/>
          <w:color w:val="000000"/>
          <w:szCs w:val="30"/>
        </w:rPr>
        <w:t>.</w:t>
      </w:r>
      <w:r w:rsidRPr="00DC598F">
        <w:rPr>
          <w:rFonts w:hint="eastAsia"/>
          <w:color w:val="000000"/>
          <w:szCs w:val="30"/>
        </w:rPr>
        <w:t>熟悉 Photoshop 和 Fireworks 切图以及简单的图片处理</w:t>
      </w:r>
      <w:r w:rsidRPr="00DC598F">
        <w:rPr>
          <w:rFonts w:hint="eastAsia"/>
          <w:color w:val="000000"/>
          <w:szCs w:val="30"/>
          <w:shd w:val="clear" w:color="auto" w:fill="EFEFEF"/>
        </w:rPr>
        <w:br/>
      </w:r>
      <w:r w:rsidRPr="00DC598F">
        <w:rPr>
          <w:rFonts w:hint="eastAsia"/>
          <w:color w:val="000000"/>
          <w:szCs w:val="30"/>
        </w:rPr>
        <w:t>7</w:t>
      </w:r>
      <w:r>
        <w:rPr>
          <w:rFonts w:hint="eastAsia"/>
          <w:color w:val="000000"/>
          <w:szCs w:val="30"/>
        </w:rPr>
        <w:t>.</w:t>
      </w:r>
      <w:r w:rsidRPr="00DC598F">
        <w:rPr>
          <w:rFonts w:hint="eastAsia"/>
          <w:color w:val="000000"/>
          <w:szCs w:val="30"/>
        </w:rPr>
        <w:t>了解 PHP、MySQL 等服务器端相关的技术</w:t>
      </w:r>
      <w:r w:rsidRPr="00DC598F">
        <w:rPr>
          <w:rFonts w:hint="eastAsia"/>
          <w:color w:val="000000"/>
          <w:szCs w:val="30"/>
          <w:shd w:val="clear" w:color="auto" w:fill="EFEFEF"/>
        </w:rPr>
        <w:br/>
      </w:r>
      <w:r w:rsidRPr="00DC598F">
        <w:rPr>
          <w:rFonts w:hint="eastAsia"/>
          <w:color w:val="000000"/>
          <w:szCs w:val="30"/>
        </w:rPr>
        <w:t>8</w:t>
      </w:r>
      <w:r>
        <w:rPr>
          <w:rFonts w:hint="eastAsia"/>
          <w:color w:val="000000"/>
          <w:szCs w:val="30"/>
        </w:rPr>
        <w:t>.</w:t>
      </w:r>
      <w:r w:rsidRPr="00DC598F">
        <w:rPr>
          <w:rFonts w:hint="eastAsia"/>
          <w:color w:val="000000"/>
          <w:szCs w:val="30"/>
        </w:rPr>
        <w:t>熟悉 Markdown，能使用其编写文档</w:t>
      </w:r>
      <w:r w:rsidRPr="00DC598F">
        <w:rPr>
          <w:rFonts w:hint="eastAsia"/>
          <w:color w:val="000000"/>
          <w:szCs w:val="30"/>
          <w:shd w:val="clear" w:color="auto" w:fill="EFEFEF"/>
        </w:rPr>
        <w:br/>
      </w:r>
      <w:r w:rsidRPr="00DC598F">
        <w:rPr>
          <w:rFonts w:hint="eastAsia"/>
          <w:color w:val="000000"/>
          <w:szCs w:val="30"/>
        </w:rPr>
        <w:t>9</w:t>
      </w:r>
      <w:r>
        <w:rPr>
          <w:rFonts w:hint="eastAsia"/>
          <w:color w:val="000000"/>
          <w:szCs w:val="30"/>
        </w:rPr>
        <w:t>.</w:t>
      </w:r>
      <w:r w:rsidRPr="00DC598F">
        <w:rPr>
          <w:rFonts w:hint="eastAsia"/>
          <w:color w:val="000000"/>
          <w:szCs w:val="30"/>
        </w:rPr>
        <w:t>熟悉 Cocos2d-js，CocosStudio</w:t>
      </w:r>
    </w:p>
    <w:p w:rsidR="00DC598F" w:rsidRPr="00DC598F" w:rsidRDefault="00DC598F" w:rsidP="00DC598F">
      <w:pPr>
        <w:spacing w:line="171" w:lineRule="exact"/>
        <w:rPr>
          <w:sz w:val="24"/>
          <w:szCs w:val="24"/>
        </w:rPr>
      </w:pPr>
    </w:p>
    <w:p w:rsidR="00090E73" w:rsidRDefault="00D25065">
      <w:pPr>
        <w:ind w:left="100"/>
        <w:rPr>
          <w:sz w:val="20"/>
          <w:szCs w:val="20"/>
        </w:rPr>
      </w:pPr>
      <w:r>
        <w:rPr>
          <w:rFonts w:ascii="KaiTi" w:eastAsia="KaiTi" w:hAnsi="KaiTi" w:cs="KaiTi" w:hint="eastAsia"/>
          <w:sz w:val="28"/>
          <w:szCs w:val="28"/>
        </w:rPr>
        <w:t>个人</w:t>
      </w:r>
      <w:r w:rsidR="00CE6D78">
        <w:rPr>
          <w:rFonts w:ascii="KaiTi" w:eastAsia="KaiTi" w:hAnsi="KaiTi" w:cs="KaiTi"/>
          <w:sz w:val="28"/>
          <w:szCs w:val="28"/>
        </w:rPr>
        <w:t>经历</w:t>
      </w:r>
    </w:p>
    <w:p w:rsidR="00090E73" w:rsidRDefault="00AE7AC7">
      <w:pPr>
        <w:spacing w:line="171" w:lineRule="exact"/>
        <w:rPr>
          <w:sz w:val="24"/>
          <w:szCs w:val="24"/>
        </w:rPr>
      </w:pPr>
      <w:r>
        <w:rPr>
          <w:noProof/>
          <w:sz w:val="24"/>
          <w:szCs w:val="24"/>
        </w:rPr>
        <w:pict>
          <v:line id="Shape 4" o:spid="_x0000_s1029" style="position:absolute;z-index:251658240;visibility:visible;mso-wrap-distance-left:0;mso-wrap-distance-right:0" from="3.5pt,1.35pt" to="421.25pt,1.35pt" o:allowincell="f"/>
        </w:pict>
      </w:r>
    </w:p>
    <w:p w:rsidR="00B85AD5" w:rsidRPr="003D2C78" w:rsidRDefault="00B225B0" w:rsidP="005331DD">
      <w:pPr>
        <w:spacing w:line="274" w:lineRule="exact"/>
        <w:ind w:left="100"/>
        <w:rPr>
          <w:rFonts w:ascii="SimSun" w:hAnsi="SimSun" w:cs="SimSun" w:hint="eastAsia"/>
          <w:sz w:val="24"/>
          <w:szCs w:val="24"/>
        </w:rPr>
      </w:pPr>
      <w:r>
        <w:rPr>
          <w:rFonts w:ascii="SimSun" w:hAnsi="SimSun" w:cs="SimSun" w:hint="eastAsia"/>
          <w:sz w:val="24"/>
          <w:szCs w:val="24"/>
        </w:rPr>
        <w:t>2016</w:t>
      </w:r>
      <w:r w:rsidR="003D2C78">
        <w:rPr>
          <w:rFonts w:ascii="SimSun" w:hAnsi="SimSun" w:cs="SimSun" w:hint="eastAsia"/>
          <w:sz w:val="24"/>
          <w:szCs w:val="24"/>
        </w:rPr>
        <w:t xml:space="preserve">  </w:t>
      </w:r>
      <w:r>
        <w:rPr>
          <w:rFonts w:ascii="SimSun" w:hAnsi="SimSun" w:cs="SimSun" w:hint="eastAsia"/>
          <w:sz w:val="24"/>
          <w:szCs w:val="24"/>
        </w:rPr>
        <w:t>年</w:t>
      </w:r>
      <w:r w:rsidR="009A2245">
        <w:rPr>
          <w:rFonts w:ascii="SimSun" w:hAnsi="SimSun" w:cs="SimSun" w:hint="eastAsia"/>
          <w:sz w:val="24"/>
          <w:szCs w:val="24"/>
        </w:rPr>
        <w:t>3</w:t>
      </w:r>
      <w:r w:rsidR="003D2C78">
        <w:rPr>
          <w:rFonts w:ascii="SimSun" w:hAnsi="SimSun" w:cs="SimSun" w:hint="eastAsia"/>
          <w:sz w:val="24"/>
          <w:szCs w:val="24"/>
        </w:rPr>
        <w:t xml:space="preserve"> </w:t>
      </w:r>
      <w:r>
        <w:rPr>
          <w:rFonts w:ascii="SimSun" w:hAnsi="SimSun" w:cs="SimSun" w:hint="eastAsia"/>
          <w:sz w:val="24"/>
          <w:szCs w:val="24"/>
        </w:rPr>
        <w:t>月</w:t>
      </w:r>
      <w:r w:rsidR="003D2C78">
        <w:rPr>
          <w:rFonts w:ascii="SimSun" w:hAnsi="SimSun" w:cs="SimSun" w:hint="eastAsia"/>
          <w:sz w:val="24"/>
          <w:szCs w:val="24"/>
        </w:rPr>
        <w:t xml:space="preserve"> </w:t>
      </w:r>
      <w:r w:rsidR="003D2C78">
        <w:rPr>
          <w:rFonts w:ascii="SimSun" w:eastAsia="SimSun" w:hAnsi="SimSun" w:cs="SimSun"/>
          <w:sz w:val="24"/>
          <w:szCs w:val="24"/>
        </w:rPr>
        <w:t xml:space="preserve"> </w:t>
      </w:r>
      <w:r w:rsidR="00CE6D78">
        <w:rPr>
          <w:rFonts w:ascii="SimSun" w:eastAsia="SimSun" w:hAnsi="SimSun" w:cs="SimSun"/>
          <w:sz w:val="24"/>
          <w:szCs w:val="24"/>
        </w:rPr>
        <w:t>—</w:t>
      </w:r>
      <w:r w:rsidR="003D2C78">
        <w:rPr>
          <w:rFonts w:ascii="SimSun" w:hAnsi="SimSun" w:cs="SimSun" w:hint="eastAsia"/>
          <w:sz w:val="24"/>
          <w:szCs w:val="24"/>
        </w:rPr>
        <w:t xml:space="preserve"> </w:t>
      </w:r>
      <w:r w:rsidR="00CE6D78">
        <w:rPr>
          <w:rFonts w:ascii="SimSun" w:eastAsia="SimSun" w:hAnsi="SimSun" w:cs="SimSun"/>
          <w:sz w:val="24"/>
          <w:szCs w:val="24"/>
        </w:rPr>
        <w:t xml:space="preserve"> </w:t>
      </w:r>
      <w:r w:rsidR="003D2C78">
        <w:rPr>
          <w:rFonts w:ascii="SimSun" w:hAnsi="SimSun" w:cs="SimSun" w:hint="eastAsia"/>
          <w:sz w:val="24"/>
          <w:szCs w:val="24"/>
        </w:rPr>
        <w:t xml:space="preserve">2016 </w:t>
      </w:r>
      <w:r>
        <w:rPr>
          <w:rFonts w:ascii="SimSun" w:hAnsi="SimSun" w:cs="SimSun" w:hint="eastAsia"/>
          <w:sz w:val="24"/>
          <w:szCs w:val="24"/>
        </w:rPr>
        <w:t>年</w:t>
      </w:r>
      <w:r w:rsidR="00997083">
        <w:rPr>
          <w:rFonts w:ascii="SimSun" w:hAnsi="SimSun" w:cs="SimSun" w:hint="eastAsia"/>
          <w:sz w:val="24"/>
          <w:szCs w:val="24"/>
        </w:rPr>
        <w:t>12</w:t>
      </w:r>
      <w:r w:rsidR="003D2C78">
        <w:rPr>
          <w:rFonts w:ascii="SimSun" w:hAnsi="SimSun" w:cs="SimSun" w:hint="eastAsia"/>
          <w:sz w:val="24"/>
          <w:szCs w:val="24"/>
        </w:rPr>
        <w:t xml:space="preserve"> </w:t>
      </w:r>
      <w:r>
        <w:rPr>
          <w:rFonts w:ascii="SimSun" w:hAnsi="SimSun" w:cs="SimSun" w:hint="eastAsia"/>
          <w:sz w:val="24"/>
          <w:szCs w:val="24"/>
        </w:rPr>
        <w:t>月</w:t>
      </w:r>
      <w:r w:rsidR="005331DD">
        <w:rPr>
          <w:rFonts w:ascii="SimSun" w:eastAsia="SimSun" w:hAnsi="SimSun" w:cs="SimSun"/>
          <w:sz w:val="24"/>
          <w:szCs w:val="24"/>
        </w:rPr>
        <w:t xml:space="preserve">    </w:t>
      </w:r>
      <w:r w:rsidR="005331DD">
        <w:rPr>
          <w:rFonts w:ascii="SimSun" w:hAnsi="SimSun" w:cs="SimSun" w:hint="eastAsia"/>
          <w:sz w:val="24"/>
          <w:szCs w:val="24"/>
        </w:rPr>
        <w:t>南昌哈里科技有限公司</w:t>
      </w:r>
      <w:r w:rsidR="005331DD">
        <w:rPr>
          <w:rFonts w:ascii="SimSun" w:eastAsia="SimSun" w:hAnsi="SimSun" w:cs="SimSun"/>
          <w:sz w:val="24"/>
          <w:szCs w:val="24"/>
        </w:rPr>
        <w:t xml:space="preserve">    </w:t>
      </w:r>
      <w:r w:rsidR="005331DD">
        <w:rPr>
          <w:rFonts w:ascii="SimSun" w:hAnsi="SimSun" w:cs="SimSun" w:hint="eastAsia"/>
          <w:sz w:val="24"/>
          <w:szCs w:val="24"/>
        </w:rPr>
        <w:t>HTML5</w:t>
      </w:r>
      <w:r w:rsidR="005331DD">
        <w:rPr>
          <w:rFonts w:ascii="SimSun" w:hAnsi="SimSun" w:cs="SimSun" w:hint="eastAsia"/>
          <w:sz w:val="24"/>
          <w:szCs w:val="24"/>
        </w:rPr>
        <w:t>开发</w:t>
      </w:r>
    </w:p>
    <w:p w:rsidR="005331DD" w:rsidRPr="003D2C78" w:rsidRDefault="005331DD" w:rsidP="005331DD">
      <w:pPr>
        <w:spacing w:line="274" w:lineRule="exact"/>
        <w:ind w:left="100"/>
        <w:rPr>
          <w:rFonts w:ascii="SimSun" w:hAnsi="SimSun" w:cs="SimSun" w:hint="eastAsia"/>
          <w:sz w:val="24"/>
          <w:szCs w:val="24"/>
        </w:rPr>
      </w:pPr>
    </w:p>
    <w:p w:rsidR="00090E73" w:rsidRDefault="00CE6D78">
      <w:pPr>
        <w:ind w:left="100"/>
        <w:rPr>
          <w:sz w:val="20"/>
          <w:szCs w:val="20"/>
        </w:rPr>
      </w:pPr>
      <w:r>
        <w:rPr>
          <w:rFonts w:ascii="KaiTi" w:eastAsia="KaiTi" w:hAnsi="KaiTi" w:cs="KaiTi"/>
          <w:sz w:val="28"/>
          <w:szCs w:val="28"/>
        </w:rPr>
        <w:t>项目经验</w:t>
      </w:r>
    </w:p>
    <w:p w:rsidR="00B225B0" w:rsidRDefault="00AE7AC7" w:rsidP="00B225B0">
      <w:pPr>
        <w:spacing w:line="305" w:lineRule="exact"/>
        <w:rPr>
          <w:sz w:val="24"/>
          <w:szCs w:val="24"/>
        </w:rPr>
      </w:pPr>
      <w:r>
        <w:rPr>
          <w:noProof/>
          <w:sz w:val="24"/>
          <w:szCs w:val="24"/>
        </w:rPr>
        <w:pict>
          <v:line id="Shape 5" o:spid="_x0000_s1030" style="position:absolute;z-index:251659264;visibility:visible;mso-wrap-distance-left:0;mso-wrap-distance-right:0" from="3.5pt,4.8pt" to="421.25pt,4.8pt" o:allowincell="f"/>
        </w:pict>
      </w:r>
    </w:p>
    <w:p w:rsidR="00B225B0" w:rsidRPr="00144CD1" w:rsidRDefault="00E62CAD" w:rsidP="00144CD1">
      <w:pPr>
        <w:spacing w:line="305" w:lineRule="exact"/>
        <w:rPr>
          <w:sz w:val="24"/>
          <w:szCs w:val="24"/>
        </w:rPr>
      </w:pPr>
      <w:r>
        <w:rPr>
          <w:rFonts w:ascii="SimSun" w:hAnsi="SimSun" w:cs="SimSun" w:hint="eastAsia"/>
          <w:b/>
          <w:bCs/>
          <w:sz w:val="24"/>
          <w:szCs w:val="24"/>
        </w:rPr>
        <w:t>一、</w:t>
      </w:r>
      <w:r w:rsidR="00144CD1">
        <w:rPr>
          <w:rFonts w:ascii="SimSun" w:hAnsi="SimSun" w:cs="SimSun" w:hint="eastAsia"/>
          <w:b/>
          <w:bCs/>
          <w:sz w:val="24"/>
          <w:szCs w:val="24"/>
        </w:rPr>
        <w:t>项目名称：</w:t>
      </w:r>
      <w:r w:rsidR="00B225B0" w:rsidRPr="00144CD1">
        <w:rPr>
          <w:rFonts w:ascii="SimSun" w:hAnsi="SimSun" w:cs="SimSun" w:hint="eastAsia"/>
          <w:bCs/>
          <w:sz w:val="28"/>
          <w:szCs w:val="28"/>
        </w:rPr>
        <w:t>慕课电商</w:t>
      </w:r>
    </w:p>
    <w:p w:rsidR="00D25065" w:rsidRPr="00144CD1" w:rsidRDefault="00144CD1" w:rsidP="00144CD1">
      <w:pPr>
        <w:spacing w:line="274" w:lineRule="exact"/>
        <w:rPr>
          <w:rFonts w:ascii="SimSun" w:hAnsi="SimSun" w:cs="SimSun" w:hint="eastAsia"/>
          <w:sz w:val="24"/>
          <w:szCs w:val="24"/>
        </w:rPr>
      </w:pPr>
      <w:r>
        <w:rPr>
          <w:rFonts w:ascii="SimSun" w:hAnsi="SimSun" w:cs="SimSun" w:hint="eastAsia"/>
          <w:b/>
          <w:bCs/>
          <w:sz w:val="24"/>
          <w:szCs w:val="24"/>
        </w:rPr>
        <w:t>项目的地址</w:t>
      </w:r>
      <w:r w:rsidR="00D25065">
        <w:rPr>
          <w:rFonts w:ascii="SimSun" w:eastAsia="SimSun" w:hAnsi="SimSun" w:cs="SimSun"/>
          <w:b/>
          <w:bCs/>
          <w:sz w:val="24"/>
          <w:szCs w:val="24"/>
        </w:rPr>
        <w:t>：</w:t>
      </w:r>
      <w:hyperlink r:id="rId9" w:history="1">
        <w:r w:rsidRPr="00144CD1">
          <w:rPr>
            <w:rStyle w:val="a4"/>
            <w:rFonts w:ascii="SimSun" w:eastAsia="SimSun" w:hAnsi="SimSun" w:cs="SimSun"/>
            <w:bCs/>
            <w:sz w:val="24"/>
            <w:szCs w:val="24"/>
          </w:rPr>
          <w:t>http://dswz.sc2yun.com/dswzClient/</w:t>
        </w:r>
      </w:hyperlink>
    </w:p>
    <w:p w:rsidR="00144CD1" w:rsidRPr="00144CD1" w:rsidRDefault="00144CD1" w:rsidP="00144CD1">
      <w:pPr>
        <w:spacing w:line="274" w:lineRule="exact"/>
        <w:rPr>
          <w:rFonts w:ascii="SimSun" w:hAnsi="SimSun" w:cs="SimSun" w:hint="eastAsia"/>
          <w:bCs/>
          <w:sz w:val="24"/>
          <w:szCs w:val="24"/>
        </w:rPr>
      </w:pPr>
      <w:r>
        <w:rPr>
          <w:rFonts w:ascii="SimSun" w:hAnsi="SimSun" w:cs="SimSun" w:hint="eastAsia"/>
          <w:b/>
          <w:bCs/>
          <w:sz w:val="24"/>
          <w:szCs w:val="24"/>
        </w:rPr>
        <w:t>项目的</w:t>
      </w:r>
      <w:r>
        <w:rPr>
          <w:rFonts w:ascii="SimSun" w:hAnsi="SimSun" w:cs="SimSun" w:hint="eastAsia"/>
          <w:b/>
          <w:bCs/>
          <w:sz w:val="24"/>
          <w:szCs w:val="24"/>
        </w:rPr>
        <w:t>GitHub</w:t>
      </w:r>
      <w:r>
        <w:rPr>
          <w:rFonts w:ascii="SimSun" w:hAnsi="SimSun" w:cs="SimSun" w:hint="eastAsia"/>
          <w:b/>
          <w:bCs/>
          <w:sz w:val="24"/>
          <w:szCs w:val="24"/>
        </w:rPr>
        <w:t>地址：</w:t>
      </w:r>
      <w:hyperlink r:id="rId10" w:history="1">
        <w:r w:rsidRPr="00144CD1">
          <w:rPr>
            <w:rStyle w:val="a4"/>
            <w:rFonts w:ascii="SimSun" w:hAnsi="SimSun" w:cs="SimSun" w:hint="eastAsia"/>
            <w:bCs/>
            <w:sz w:val="24"/>
            <w:szCs w:val="24"/>
          </w:rPr>
          <w:t>https://github.com/meishadevs/ImoocDSWZ</w:t>
        </w:r>
      </w:hyperlink>
    </w:p>
    <w:p w:rsidR="00090E73" w:rsidRPr="00144CD1" w:rsidRDefault="00144CD1" w:rsidP="00845C58">
      <w:pPr>
        <w:spacing w:line="274" w:lineRule="exact"/>
        <w:ind w:left="118" w:hangingChars="49" w:hanging="118"/>
        <w:rPr>
          <w:rFonts w:ascii="SimSun" w:hAnsi="SimSun" w:cs="SimSun" w:hint="eastAsia"/>
          <w:bCs/>
          <w:sz w:val="24"/>
          <w:szCs w:val="24"/>
        </w:rPr>
      </w:pPr>
      <w:r>
        <w:rPr>
          <w:rFonts w:ascii="SimSun" w:hAnsi="SimSun" w:cs="SimSun" w:hint="eastAsia"/>
          <w:b/>
          <w:bCs/>
          <w:sz w:val="24"/>
          <w:szCs w:val="24"/>
        </w:rPr>
        <w:t>技术栈：</w:t>
      </w:r>
      <w:bookmarkStart w:id="1" w:name="page3"/>
      <w:bookmarkEnd w:id="1"/>
      <w:r w:rsidR="00845C58" w:rsidRPr="00845C58">
        <w:rPr>
          <w:rFonts w:ascii="SimSun" w:hAnsi="SimSun" w:cs="SimSun"/>
          <w:bCs/>
          <w:sz w:val="24"/>
          <w:szCs w:val="24"/>
        </w:rPr>
        <w:t>HTML</w:t>
      </w:r>
      <w:r w:rsidR="00845C58" w:rsidRPr="00845C58">
        <w:rPr>
          <w:rFonts w:ascii="SimSun" w:hAnsi="SimSun" w:cs="SimSun" w:hint="eastAsia"/>
          <w:bCs/>
          <w:sz w:val="24"/>
          <w:szCs w:val="24"/>
        </w:rPr>
        <w:t xml:space="preserve">5  /  </w:t>
      </w:r>
      <w:r w:rsidR="00845C58">
        <w:rPr>
          <w:rFonts w:ascii="SimSun" w:hAnsi="SimSun" w:cs="SimSun"/>
          <w:bCs/>
          <w:sz w:val="24"/>
          <w:szCs w:val="24"/>
        </w:rPr>
        <w:t>CSS3  /  jQuery  /  Ajax  / Gulp</w:t>
      </w:r>
      <w:r w:rsidR="00845C58">
        <w:rPr>
          <w:rFonts w:ascii="SimSun" w:hAnsi="SimSun" w:cs="SimSun" w:hint="eastAsia"/>
          <w:bCs/>
          <w:sz w:val="24"/>
          <w:szCs w:val="24"/>
        </w:rPr>
        <w:t xml:space="preserve"> /</w:t>
      </w:r>
      <w:r w:rsidR="00790D26">
        <w:rPr>
          <w:rFonts w:ascii="SimSun" w:hAnsi="SimSun" w:cs="SimSun" w:hint="eastAsia"/>
          <w:bCs/>
          <w:sz w:val="24"/>
          <w:szCs w:val="24"/>
        </w:rPr>
        <w:t xml:space="preserve"> </w:t>
      </w:r>
      <w:r w:rsidR="00845C58">
        <w:rPr>
          <w:rFonts w:ascii="SimSun" w:hAnsi="SimSun" w:cs="SimSun" w:hint="eastAsia"/>
          <w:bCs/>
          <w:sz w:val="24"/>
          <w:szCs w:val="24"/>
        </w:rPr>
        <w:t xml:space="preserve"> </w:t>
      </w:r>
      <w:r w:rsidR="00845C58">
        <w:rPr>
          <w:rFonts w:ascii="SimSun" w:hAnsi="SimSun" w:cs="SimSun"/>
          <w:bCs/>
          <w:sz w:val="24"/>
          <w:szCs w:val="24"/>
        </w:rPr>
        <w:t>PHP</w:t>
      </w:r>
      <w:r w:rsidR="00845C58">
        <w:rPr>
          <w:rFonts w:ascii="SimSun" w:hAnsi="SimSun" w:cs="SimSun" w:hint="eastAsia"/>
          <w:bCs/>
          <w:sz w:val="24"/>
          <w:szCs w:val="24"/>
        </w:rPr>
        <w:t xml:space="preserve">  / </w:t>
      </w:r>
      <w:r w:rsidRPr="00144CD1">
        <w:rPr>
          <w:rFonts w:ascii="SimSun" w:hAnsi="SimSun" w:cs="SimSun"/>
          <w:bCs/>
          <w:sz w:val="24"/>
          <w:szCs w:val="24"/>
        </w:rPr>
        <w:t>MySQL</w:t>
      </w:r>
    </w:p>
    <w:p w:rsidR="00144CD1" w:rsidRDefault="00845C58" w:rsidP="00144CD1">
      <w:pPr>
        <w:spacing w:line="274" w:lineRule="exact"/>
        <w:rPr>
          <w:rFonts w:ascii="SimSun" w:hAnsi="SimSun" w:cs="SimSun" w:hint="eastAsia"/>
          <w:bCs/>
          <w:sz w:val="24"/>
          <w:szCs w:val="24"/>
        </w:rPr>
      </w:pPr>
      <w:r>
        <w:rPr>
          <w:rFonts w:ascii="SimSun" w:hAnsi="SimSun" w:cs="SimSun" w:hint="eastAsia"/>
          <w:b/>
          <w:bCs/>
          <w:sz w:val="24"/>
          <w:szCs w:val="24"/>
        </w:rPr>
        <w:t>项目描述</w:t>
      </w:r>
      <w:r>
        <w:rPr>
          <w:rFonts w:ascii="SimSun" w:hAnsi="SimSun" w:cs="SimSun" w:hint="eastAsia"/>
          <w:b/>
          <w:bCs/>
          <w:sz w:val="24"/>
          <w:szCs w:val="24"/>
        </w:rPr>
        <w:t xml:space="preserve"> </w:t>
      </w:r>
      <w:r>
        <w:rPr>
          <w:rFonts w:ascii="SimSun" w:hAnsi="SimSun" w:cs="SimSun" w:hint="eastAsia"/>
          <w:b/>
          <w:bCs/>
          <w:sz w:val="24"/>
          <w:szCs w:val="24"/>
        </w:rPr>
        <w:t>：</w:t>
      </w:r>
      <w:r w:rsidRPr="00845C58">
        <w:rPr>
          <w:rFonts w:ascii="SimSun" w:hAnsi="SimSun" w:cs="SimSun" w:hint="eastAsia"/>
          <w:bCs/>
          <w:sz w:val="24"/>
          <w:szCs w:val="24"/>
        </w:rPr>
        <w:t>慕课电商是一个简易版的电商网站，整个网站由网站首页、商品分类页、注册页、登录页、商品信息展示页、商品筛选页、购物车及结算页组成。整个网站包含了关键字搜索、图片轮播、分类菜单切换、商品筛选、商品简介、商品咨询、省市区三级联动、放大镜、注册、登录等功能</w:t>
      </w:r>
    </w:p>
    <w:p w:rsidR="00845C58" w:rsidRPr="00845C58" w:rsidRDefault="00845C58" w:rsidP="00144CD1">
      <w:pPr>
        <w:spacing w:line="274" w:lineRule="exact"/>
        <w:rPr>
          <w:rFonts w:ascii="SimSun" w:hAnsi="SimSun" w:cs="SimSun" w:hint="eastAsia"/>
          <w:bCs/>
          <w:sz w:val="24"/>
          <w:szCs w:val="24"/>
        </w:rPr>
      </w:pPr>
    </w:p>
    <w:p w:rsidR="00FF6251" w:rsidRDefault="00FF6251" w:rsidP="00FF6251">
      <w:pPr>
        <w:spacing w:line="274" w:lineRule="exact"/>
        <w:rPr>
          <w:rFonts w:ascii="SimSun" w:hAnsi="SimSun" w:cs="SimSun" w:hint="eastAsia"/>
          <w:b/>
          <w:bCs/>
          <w:sz w:val="24"/>
          <w:szCs w:val="24"/>
        </w:rPr>
      </w:pPr>
      <w:r>
        <w:rPr>
          <w:rFonts w:ascii="SimSun" w:hAnsi="SimSun" w:cs="SimSun" w:hint="eastAsia"/>
          <w:b/>
          <w:bCs/>
          <w:sz w:val="24"/>
          <w:szCs w:val="24"/>
        </w:rPr>
        <w:lastRenderedPageBreak/>
        <w:t>技术要点：</w:t>
      </w:r>
    </w:p>
    <w:p w:rsidR="00FF6251" w:rsidRDefault="00FF6251" w:rsidP="00FF6251">
      <w:pPr>
        <w:pStyle w:val="a3"/>
        <w:numPr>
          <w:ilvl w:val="0"/>
          <w:numId w:val="4"/>
        </w:numPr>
        <w:spacing w:line="274" w:lineRule="exact"/>
        <w:ind w:firstLineChars="0"/>
        <w:rPr>
          <w:rFonts w:ascii="SimSun" w:hAnsi="SimSun" w:cs="SimSun" w:hint="eastAsia"/>
          <w:bCs/>
          <w:sz w:val="24"/>
          <w:szCs w:val="24"/>
        </w:rPr>
      </w:pPr>
      <w:r w:rsidRPr="00FF6251">
        <w:rPr>
          <w:rFonts w:ascii="SimSun" w:hAnsi="SimSun" w:cs="SimSun" w:hint="eastAsia"/>
          <w:bCs/>
          <w:sz w:val="24"/>
          <w:szCs w:val="24"/>
        </w:rPr>
        <w:t>使用</w:t>
      </w:r>
      <w:r w:rsidRPr="00FF6251">
        <w:rPr>
          <w:rFonts w:ascii="SimSun" w:hAnsi="SimSun" w:cs="SimSun" w:hint="eastAsia"/>
          <w:bCs/>
          <w:sz w:val="24"/>
          <w:szCs w:val="24"/>
        </w:rPr>
        <w:t xml:space="preserve"> Gulp </w:t>
      </w:r>
      <w:r w:rsidR="00A31496">
        <w:rPr>
          <w:rFonts w:ascii="SimSun" w:hAnsi="SimSun" w:cs="SimSun" w:hint="eastAsia"/>
          <w:bCs/>
          <w:sz w:val="24"/>
          <w:szCs w:val="24"/>
        </w:rPr>
        <w:t>搭</w:t>
      </w:r>
      <w:r w:rsidRPr="00FF6251">
        <w:rPr>
          <w:rFonts w:ascii="SimSun" w:hAnsi="SimSun" w:cs="SimSun" w:hint="eastAsia"/>
          <w:bCs/>
          <w:sz w:val="24"/>
          <w:szCs w:val="24"/>
        </w:rPr>
        <w:t>建了一个自动化环境，实现监听、合并、压缩等操作</w:t>
      </w:r>
    </w:p>
    <w:p w:rsidR="00FF6251" w:rsidRDefault="00FF6251" w:rsidP="00FF6251">
      <w:pPr>
        <w:pStyle w:val="a3"/>
        <w:numPr>
          <w:ilvl w:val="0"/>
          <w:numId w:val="4"/>
        </w:numPr>
        <w:spacing w:line="274" w:lineRule="exact"/>
        <w:ind w:firstLineChars="0"/>
        <w:rPr>
          <w:rFonts w:ascii="SimSun" w:hAnsi="SimSun" w:cs="SimSun" w:hint="eastAsia"/>
          <w:bCs/>
          <w:sz w:val="24"/>
          <w:szCs w:val="24"/>
        </w:rPr>
      </w:pPr>
      <w:r w:rsidRPr="00FF6251">
        <w:rPr>
          <w:rFonts w:ascii="SimSun" w:hAnsi="SimSun" w:cs="SimSun" w:hint="eastAsia"/>
          <w:bCs/>
          <w:sz w:val="24"/>
          <w:szCs w:val="24"/>
        </w:rPr>
        <w:t>使用</w:t>
      </w:r>
      <w:r w:rsidRPr="00FF6251">
        <w:rPr>
          <w:rFonts w:ascii="SimSun" w:hAnsi="SimSun" w:cs="SimSun" w:hint="eastAsia"/>
          <w:bCs/>
          <w:sz w:val="24"/>
          <w:szCs w:val="24"/>
        </w:rPr>
        <w:t xml:space="preserve"> DIV + CSS</w:t>
      </w:r>
      <w:r>
        <w:rPr>
          <w:rFonts w:ascii="SimSun" w:hAnsi="SimSun" w:cs="SimSun" w:hint="eastAsia"/>
          <w:bCs/>
          <w:sz w:val="24"/>
          <w:szCs w:val="24"/>
        </w:rPr>
        <w:t xml:space="preserve"> </w:t>
      </w:r>
      <w:r w:rsidRPr="00FF6251">
        <w:rPr>
          <w:rFonts w:ascii="SimSun" w:hAnsi="SimSun" w:cs="SimSun" w:hint="eastAsia"/>
          <w:bCs/>
          <w:sz w:val="24"/>
          <w:szCs w:val="24"/>
        </w:rPr>
        <w:t xml:space="preserve"> </w:t>
      </w:r>
      <w:r w:rsidRPr="00FF6251">
        <w:rPr>
          <w:rFonts w:ascii="SimSun" w:hAnsi="SimSun" w:cs="SimSun" w:hint="eastAsia"/>
          <w:bCs/>
          <w:sz w:val="24"/>
          <w:szCs w:val="24"/>
        </w:rPr>
        <w:t>构建静态页面</w:t>
      </w:r>
    </w:p>
    <w:p w:rsidR="00FF6251" w:rsidRDefault="00FF6251" w:rsidP="00FF6251">
      <w:pPr>
        <w:pStyle w:val="a3"/>
        <w:numPr>
          <w:ilvl w:val="0"/>
          <w:numId w:val="4"/>
        </w:numPr>
        <w:spacing w:line="274" w:lineRule="exact"/>
        <w:ind w:firstLineChars="0"/>
        <w:rPr>
          <w:rFonts w:ascii="SimSun" w:hAnsi="SimSun" w:cs="SimSun" w:hint="eastAsia"/>
          <w:bCs/>
          <w:sz w:val="24"/>
          <w:szCs w:val="24"/>
        </w:rPr>
      </w:pPr>
      <w:r w:rsidRPr="00FF6251">
        <w:rPr>
          <w:rFonts w:ascii="SimSun" w:hAnsi="SimSun" w:cs="SimSun" w:hint="eastAsia"/>
          <w:bCs/>
          <w:sz w:val="24"/>
          <w:szCs w:val="24"/>
        </w:rPr>
        <w:t>使用</w:t>
      </w:r>
      <w:r w:rsidRPr="00FF6251">
        <w:rPr>
          <w:rFonts w:ascii="SimSun" w:hAnsi="SimSun" w:cs="SimSun" w:hint="eastAsia"/>
          <w:bCs/>
          <w:sz w:val="24"/>
          <w:szCs w:val="24"/>
        </w:rPr>
        <w:t xml:space="preserve"> jQuery </w:t>
      </w:r>
      <w:r w:rsidRPr="00FF6251">
        <w:rPr>
          <w:rFonts w:ascii="SimSun" w:hAnsi="SimSun" w:cs="SimSun" w:hint="eastAsia"/>
          <w:bCs/>
          <w:sz w:val="24"/>
          <w:szCs w:val="24"/>
        </w:rPr>
        <w:t>实现网站特效和事件交互</w:t>
      </w:r>
    </w:p>
    <w:p w:rsidR="00FF6251" w:rsidRDefault="00790D26" w:rsidP="00FF6251">
      <w:pPr>
        <w:pStyle w:val="a3"/>
        <w:numPr>
          <w:ilvl w:val="0"/>
          <w:numId w:val="4"/>
        </w:numPr>
        <w:spacing w:line="274" w:lineRule="exact"/>
        <w:ind w:firstLineChars="0"/>
        <w:rPr>
          <w:rFonts w:ascii="SimSun" w:hAnsi="SimSun" w:cs="SimSun" w:hint="eastAsia"/>
          <w:bCs/>
          <w:sz w:val="24"/>
          <w:szCs w:val="24"/>
        </w:rPr>
      </w:pPr>
      <w:r w:rsidRPr="00790D26">
        <w:rPr>
          <w:rFonts w:ascii="SimSun" w:hAnsi="SimSun" w:cs="SimSun" w:hint="eastAsia"/>
          <w:bCs/>
          <w:sz w:val="24"/>
          <w:szCs w:val="24"/>
        </w:rPr>
        <w:t>使用</w:t>
      </w:r>
      <w:r w:rsidRPr="00790D26">
        <w:rPr>
          <w:rFonts w:ascii="SimSun" w:hAnsi="SimSun" w:cs="SimSun" w:hint="eastAsia"/>
          <w:bCs/>
          <w:sz w:val="24"/>
          <w:szCs w:val="24"/>
        </w:rPr>
        <w:t xml:space="preserve"> Ajax + json </w:t>
      </w:r>
      <w:r w:rsidRPr="00790D26">
        <w:rPr>
          <w:rFonts w:ascii="SimSun" w:hAnsi="SimSun" w:cs="SimSun" w:hint="eastAsia"/>
          <w:bCs/>
          <w:sz w:val="24"/>
          <w:szCs w:val="24"/>
        </w:rPr>
        <w:t>实现浏览器与服务器端的数据交互</w:t>
      </w:r>
    </w:p>
    <w:p w:rsidR="00790D26" w:rsidRDefault="00790D26" w:rsidP="00FF6251">
      <w:pPr>
        <w:pStyle w:val="a3"/>
        <w:numPr>
          <w:ilvl w:val="0"/>
          <w:numId w:val="4"/>
        </w:numPr>
        <w:spacing w:line="274" w:lineRule="exact"/>
        <w:ind w:firstLineChars="0"/>
        <w:rPr>
          <w:rFonts w:ascii="SimSun" w:hAnsi="SimSun" w:cs="SimSun" w:hint="eastAsia"/>
          <w:bCs/>
          <w:sz w:val="24"/>
          <w:szCs w:val="24"/>
        </w:rPr>
      </w:pPr>
      <w:r w:rsidRPr="00790D26">
        <w:rPr>
          <w:rFonts w:ascii="SimSun" w:hAnsi="SimSun" w:cs="SimSun" w:hint="eastAsia"/>
          <w:bCs/>
          <w:sz w:val="24"/>
          <w:szCs w:val="24"/>
        </w:rPr>
        <w:t>使用</w:t>
      </w:r>
      <w:r w:rsidRPr="00790D26">
        <w:rPr>
          <w:rFonts w:ascii="SimSun" w:hAnsi="SimSun" w:cs="SimSun" w:hint="eastAsia"/>
          <w:bCs/>
          <w:sz w:val="24"/>
          <w:szCs w:val="24"/>
        </w:rPr>
        <w:t xml:space="preserve"> LocalStorage </w:t>
      </w:r>
      <w:r w:rsidRPr="00790D26">
        <w:rPr>
          <w:rFonts w:ascii="SimSun" w:hAnsi="SimSun" w:cs="SimSun" w:hint="eastAsia"/>
          <w:bCs/>
          <w:sz w:val="24"/>
          <w:szCs w:val="24"/>
        </w:rPr>
        <w:t>实现数据的本地存储</w:t>
      </w:r>
    </w:p>
    <w:p w:rsidR="005E4882" w:rsidRDefault="00790D26" w:rsidP="005E4882">
      <w:pPr>
        <w:pStyle w:val="a3"/>
        <w:numPr>
          <w:ilvl w:val="0"/>
          <w:numId w:val="4"/>
        </w:numPr>
        <w:spacing w:line="274" w:lineRule="exact"/>
        <w:ind w:firstLineChars="0"/>
        <w:rPr>
          <w:rFonts w:ascii="SimSun" w:hAnsi="SimSun" w:cs="SimSun" w:hint="eastAsia"/>
          <w:bCs/>
          <w:sz w:val="24"/>
          <w:szCs w:val="24"/>
        </w:rPr>
      </w:pPr>
      <w:r w:rsidRPr="00790D26">
        <w:rPr>
          <w:rFonts w:ascii="SimSun" w:hAnsi="SimSun" w:cs="SimSun" w:hint="eastAsia"/>
          <w:bCs/>
          <w:sz w:val="24"/>
          <w:szCs w:val="24"/>
        </w:rPr>
        <w:t>服务器端采用</w:t>
      </w:r>
      <w:r w:rsidRPr="00790D26">
        <w:rPr>
          <w:rFonts w:ascii="SimSun" w:hAnsi="SimSun" w:cs="SimSun" w:hint="eastAsia"/>
          <w:bCs/>
          <w:sz w:val="24"/>
          <w:szCs w:val="24"/>
        </w:rPr>
        <w:t xml:space="preserve"> PHP </w:t>
      </w:r>
      <w:r w:rsidRPr="00790D26">
        <w:rPr>
          <w:rFonts w:ascii="SimSun" w:hAnsi="SimSun" w:cs="SimSun" w:hint="eastAsia"/>
          <w:bCs/>
          <w:sz w:val="24"/>
          <w:szCs w:val="24"/>
        </w:rPr>
        <w:t>为网站提供网络服务，数据库采用</w:t>
      </w:r>
      <w:r w:rsidRPr="00790D26">
        <w:rPr>
          <w:rFonts w:ascii="SimSun" w:hAnsi="SimSun" w:cs="SimSun" w:hint="eastAsia"/>
          <w:bCs/>
          <w:sz w:val="24"/>
          <w:szCs w:val="24"/>
        </w:rPr>
        <w:t xml:space="preserve"> MySQL</w:t>
      </w:r>
      <w:bookmarkStart w:id="2" w:name="_GoBack"/>
      <w:bookmarkEnd w:id="2"/>
    </w:p>
    <w:p w:rsidR="005E4882" w:rsidRDefault="005E4882" w:rsidP="005E4882">
      <w:pPr>
        <w:spacing w:line="274" w:lineRule="exact"/>
        <w:rPr>
          <w:rFonts w:ascii="SimSun" w:hAnsi="SimSun" w:cs="SimSun" w:hint="eastAsia"/>
          <w:bCs/>
          <w:sz w:val="24"/>
          <w:szCs w:val="24"/>
        </w:rPr>
      </w:pPr>
    </w:p>
    <w:p w:rsidR="005E4882" w:rsidRPr="005E4882" w:rsidRDefault="00E62CAD" w:rsidP="005E4882">
      <w:pPr>
        <w:spacing w:line="274" w:lineRule="exact"/>
        <w:rPr>
          <w:rFonts w:ascii="SimSun" w:hAnsi="SimSun" w:cs="SimSun" w:hint="eastAsia"/>
          <w:bCs/>
          <w:sz w:val="24"/>
          <w:szCs w:val="24"/>
        </w:rPr>
      </w:pPr>
      <w:r>
        <w:rPr>
          <w:rFonts w:ascii="SimSun" w:hAnsi="SimSun" w:cs="SimSun" w:hint="eastAsia"/>
          <w:b/>
          <w:bCs/>
          <w:sz w:val="24"/>
          <w:szCs w:val="24"/>
        </w:rPr>
        <w:t>二、</w:t>
      </w:r>
      <w:r w:rsidR="005E4882">
        <w:rPr>
          <w:rFonts w:ascii="SimSun" w:hAnsi="SimSun" w:cs="SimSun" w:hint="eastAsia"/>
          <w:b/>
          <w:bCs/>
          <w:sz w:val="24"/>
          <w:szCs w:val="24"/>
        </w:rPr>
        <w:t>项目名称</w:t>
      </w:r>
      <w:r w:rsidR="005E4882">
        <w:rPr>
          <w:rFonts w:ascii="SimSun" w:eastAsia="SimSun" w:hAnsi="SimSun" w:cs="SimSun"/>
          <w:b/>
          <w:bCs/>
          <w:sz w:val="24"/>
          <w:szCs w:val="24"/>
        </w:rPr>
        <w:t>：</w:t>
      </w:r>
      <w:r w:rsidR="005E4882" w:rsidRPr="005E4882">
        <w:rPr>
          <w:rFonts w:ascii="SimSun" w:eastAsia="SimSun" w:hAnsi="SimSun" w:cs="SimSun" w:hint="eastAsia"/>
          <w:bCs/>
          <w:sz w:val="24"/>
          <w:szCs w:val="24"/>
        </w:rPr>
        <w:t>西游黄金矿工</w:t>
      </w:r>
    </w:p>
    <w:p w:rsidR="005E4882" w:rsidRPr="005E4882" w:rsidRDefault="005E4882" w:rsidP="005E4882">
      <w:pPr>
        <w:spacing w:line="274" w:lineRule="exact"/>
        <w:rPr>
          <w:rFonts w:ascii="SimSun" w:hAnsi="SimSun" w:cs="SimSun" w:hint="eastAsia"/>
          <w:sz w:val="24"/>
          <w:szCs w:val="24"/>
        </w:rPr>
      </w:pPr>
      <w:r>
        <w:rPr>
          <w:rFonts w:ascii="SimSun" w:hAnsi="SimSun" w:cs="SimSun" w:hint="eastAsia"/>
          <w:b/>
          <w:bCs/>
          <w:sz w:val="24"/>
          <w:szCs w:val="24"/>
        </w:rPr>
        <w:t>项目的地址</w:t>
      </w:r>
      <w:r>
        <w:rPr>
          <w:rFonts w:ascii="SimSun" w:eastAsia="SimSun" w:hAnsi="SimSun" w:cs="SimSun"/>
          <w:b/>
          <w:bCs/>
          <w:sz w:val="24"/>
          <w:szCs w:val="24"/>
        </w:rPr>
        <w:t>：</w:t>
      </w:r>
      <w:hyperlink r:id="rId11" w:history="1">
        <w:r w:rsidRPr="005E4882">
          <w:rPr>
            <w:rStyle w:val="a4"/>
            <w:rFonts w:ascii="SimSun" w:eastAsia="SimSun" w:hAnsi="SimSun" w:cs="SimSun"/>
            <w:bCs/>
            <w:sz w:val="24"/>
            <w:szCs w:val="24"/>
          </w:rPr>
          <w:t>http://dswz.sc2yun.com/GoldMinerHtml5/</w:t>
        </w:r>
      </w:hyperlink>
    </w:p>
    <w:p w:rsidR="005E4882" w:rsidRPr="005E4882" w:rsidRDefault="005E4882" w:rsidP="005E4882">
      <w:pPr>
        <w:spacing w:line="274" w:lineRule="exact"/>
        <w:rPr>
          <w:rFonts w:ascii="SimSun" w:hAnsi="SimSun" w:cs="SimSun" w:hint="eastAsia"/>
          <w:bCs/>
          <w:sz w:val="24"/>
          <w:szCs w:val="24"/>
        </w:rPr>
      </w:pPr>
      <w:r>
        <w:rPr>
          <w:rFonts w:ascii="SimSun" w:hAnsi="SimSun" w:cs="SimSun" w:hint="eastAsia"/>
          <w:b/>
          <w:bCs/>
          <w:sz w:val="24"/>
          <w:szCs w:val="24"/>
        </w:rPr>
        <w:t>项目的</w:t>
      </w:r>
      <w:r>
        <w:rPr>
          <w:rFonts w:ascii="SimSun" w:hAnsi="SimSun" w:cs="SimSun" w:hint="eastAsia"/>
          <w:b/>
          <w:bCs/>
          <w:sz w:val="24"/>
          <w:szCs w:val="24"/>
        </w:rPr>
        <w:t>GitHub</w:t>
      </w:r>
      <w:r>
        <w:rPr>
          <w:rFonts w:ascii="SimSun" w:hAnsi="SimSun" w:cs="SimSun" w:hint="eastAsia"/>
          <w:b/>
          <w:bCs/>
          <w:sz w:val="24"/>
          <w:szCs w:val="24"/>
        </w:rPr>
        <w:t>地址：</w:t>
      </w:r>
      <w:hyperlink r:id="rId12" w:history="1">
        <w:r w:rsidRPr="005E4882">
          <w:rPr>
            <w:rStyle w:val="a4"/>
            <w:rFonts w:ascii="SimSun" w:hAnsi="SimSun" w:cs="SimSun" w:hint="eastAsia"/>
            <w:bCs/>
            <w:sz w:val="24"/>
            <w:szCs w:val="24"/>
          </w:rPr>
          <w:t>https://github.com/meishadevs/GoldMinerHtml5</w:t>
        </w:r>
      </w:hyperlink>
    </w:p>
    <w:p w:rsidR="005E4882" w:rsidRPr="00144CD1" w:rsidRDefault="005E4882" w:rsidP="005E4882">
      <w:pPr>
        <w:spacing w:line="274" w:lineRule="exact"/>
        <w:ind w:left="118" w:hangingChars="49" w:hanging="118"/>
        <w:rPr>
          <w:rFonts w:ascii="SimSun" w:hAnsi="SimSun" w:cs="SimSun" w:hint="eastAsia"/>
          <w:bCs/>
          <w:sz w:val="24"/>
          <w:szCs w:val="24"/>
        </w:rPr>
      </w:pPr>
      <w:r>
        <w:rPr>
          <w:rFonts w:ascii="SimSun" w:hAnsi="SimSun" w:cs="SimSun" w:hint="eastAsia"/>
          <w:b/>
          <w:bCs/>
          <w:sz w:val="24"/>
          <w:szCs w:val="24"/>
        </w:rPr>
        <w:t>技术栈：</w:t>
      </w:r>
      <w:r>
        <w:rPr>
          <w:rFonts w:ascii="SimSun" w:hAnsi="SimSun" w:cs="SimSun" w:hint="eastAsia"/>
          <w:bCs/>
          <w:sz w:val="24"/>
          <w:szCs w:val="24"/>
        </w:rPr>
        <w:t>Cocos2d-js  /  CocosStudio  /  JavaScript</w:t>
      </w:r>
    </w:p>
    <w:p w:rsidR="005E4882" w:rsidRDefault="005E4882" w:rsidP="005E4882">
      <w:pPr>
        <w:spacing w:line="274" w:lineRule="exact"/>
        <w:rPr>
          <w:rFonts w:ascii="SimSun" w:hAnsi="SimSun" w:cs="SimSun" w:hint="eastAsia"/>
          <w:bCs/>
          <w:sz w:val="24"/>
          <w:szCs w:val="24"/>
        </w:rPr>
      </w:pPr>
      <w:r>
        <w:rPr>
          <w:rFonts w:ascii="SimSun" w:hAnsi="SimSun" w:cs="SimSun" w:hint="eastAsia"/>
          <w:b/>
          <w:bCs/>
          <w:sz w:val="24"/>
          <w:szCs w:val="24"/>
        </w:rPr>
        <w:t>项目描述</w:t>
      </w:r>
      <w:r>
        <w:rPr>
          <w:rFonts w:ascii="SimSun" w:hAnsi="SimSun" w:cs="SimSun" w:hint="eastAsia"/>
          <w:b/>
          <w:bCs/>
          <w:sz w:val="24"/>
          <w:szCs w:val="24"/>
        </w:rPr>
        <w:t xml:space="preserve"> </w:t>
      </w:r>
      <w:r>
        <w:rPr>
          <w:rFonts w:ascii="SimSun" w:hAnsi="SimSun" w:cs="SimSun" w:hint="eastAsia"/>
          <w:b/>
          <w:bCs/>
          <w:sz w:val="24"/>
          <w:szCs w:val="24"/>
        </w:rPr>
        <w:t>：</w:t>
      </w:r>
      <w:r w:rsidRPr="005E4882">
        <w:rPr>
          <w:rFonts w:ascii="SimSun" w:hAnsi="SimSun" w:cs="SimSun" w:hint="eastAsia"/>
          <w:bCs/>
          <w:sz w:val="24"/>
          <w:szCs w:val="24"/>
        </w:rPr>
        <w:t>西游矿工以黄金矿工玩法为基础，西游题材为背景的</w:t>
      </w:r>
      <w:r w:rsidRPr="005E4882">
        <w:rPr>
          <w:rFonts w:ascii="SimSun" w:hAnsi="SimSun" w:cs="SimSun" w:hint="eastAsia"/>
          <w:bCs/>
          <w:sz w:val="24"/>
          <w:szCs w:val="24"/>
        </w:rPr>
        <w:t>HTML5</w:t>
      </w:r>
      <w:r w:rsidRPr="005E4882">
        <w:rPr>
          <w:rFonts w:ascii="SimSun" w:hAnsi="SimSun" w:cs="SimSun" w:hint="eastAsia"/>
          <w:bCs/>
          <w:sz w:val="24"/>
          <w:szCs w:val="24"/>
        </w:rPr>
        <w:t>游戏，玩家需要在规定的时间内抓取宝物，同时需要达到过关分值可以过关</w:t>
      </w:r>
    </w:p>
    <w:p w:rsidR="005E4882" w:rsidRPr="00845C58" w:rsidRDefault="005E4882" w:rsidP="005E4882">
      <w:pPr>
        <w:spacing w:line="274" w:lineRule="exact"/>
        <w:rPr>
          <w:rFonts w:ascii="SimSun" w:hAnsi="SimSun" w:cs="SimSun" w:hint="eastAsia"/>
          <w:bCs/>
          <w:sz w:val="24"/>
          <w:szCs w:val="24"/>
        </w:rPr>
      </w:pPr>
    </w:p>
    <w:p w:rsidR="005E4882" w:rsidRDefault="005E4882" w:rsidP="005E4882">
      <w:pPr>
        <w:spacing w:line="274" w:lineRule="exact"/>
        <w:rPr>
          <w:rFonts w:ascii="SimSun" w:hAnsi="SimSun" w:cs="SimSun" w:hint="eastAsia"/>
          <w:b/>
          <w:bCs/>
          <w:sz w:val="24"/>
          <w:szCs w:val="24"/>
        </w:rPr>
      </w:pPr>
      <w:r>
        <w:rPr>
          <w:rFonts w:ascii="SimSun" w:hAnsi="SimSun" w:cs="SimSun" w:hint="eastAsia"/>
          <w:b/>
          <w:bCs/>
          <w:sz w:val="24"/>
          <w:szCs w:val="24"/>
        </w:rPr>
        <w:t>技术要点：</w:t>
      </w:r>
    </w:p>
    <w:p w:rsidR="005E4882" w:rsidRPr="006041FE" w:rsidRDefault="005E4882" w:rsidP="006041FE">
      <w:pPr>
        <w:pStyle w:val="a3"/>
        <w:numPr>
          <w:ilvl w:val="0"/>
          <w:numId w:val="5"/>
        </w:numPr>
        <w:spacing w:line="274" w:lineRule="exact"/>
        <w:ind w:firstLineChars="0"/>
        <w:rPr>
          <w:rFonts w:ascii="SimSun" w:hAnsi="SimSun" w:cs="SimSun" w:hint="eastAsia"/>
          <w:bCs/>
          <w:sz w:val="24"/>
          <w:szCs w:val="24"/>
        </w:rPr>
      </w:pPr>
      <w:r w:rsidRPr="006041FE">
        <w:rPr>
          <w:rFonts w:ascii="SimSun" w:hAnsi="SimSun" w:cs="SimSun" w:hint="eastAsia"/>
          <w:bCs/>
          <w:sz w:val="24"/>
          <w:szCs w:val="24"/>
        </w:rPr>
        <w:t>使用</w:t>
      </w:r>
      <w:r w:rsidRPr="006041FE">
        <w:rPr>
          <w:rFonts w:ascii="SimSun" w:hAnsi="SimSun" w:cs="SimSun" w:hint="eastAsia"/>
          <w:bCs/>
          <w:sz w:val="24"/>
          <w:szCs w:val="24"/>
        </w:rPr>
        <w:t>CocosStudio</w:t>
      </w:r>
      <w:r w:rsidRPr="006041FE">
        <w:rPr>
          <w:rFonts w:ascii="SimSun" w:hAnsi="SimSun" w:cs="SimSun" w:hint="eastAsia"/>
          <w:bCs/>
          <w:sz w:val="24"/>
          <w:szCs w:val="24"/>
        </w:rPr>
        <w:t>搭建游戏场景和</w:t>
      </w:r>
      <w:r w:rsidRPr="006041FE">
        <w:rPr>
          <w:rFonts w:ascii="SimSun" w:hAnsi="SimSun" w:cs="SimSun" w:hint="eastAsia"/>
          <w:bCs/>
          <w:sz w:val="24"/>
          <w:szCs w:val="24"/>
        </w:rPr>
        <w:t>UI</w:t>
      </w:r>
    </w:p>
    <w:p w:rsidR="005E4882" w:rsidRDefault="005E4882" w:rsidP="006041FE">
      <w:pPr>
        <w:pStyle w:val="a3"/>
        <w:numPr>
          <w:ilvl w:val="0"/>
          <w:numId w:val="5"/>
        </w:numPr>
        <w:spacing w:line="274" w:lineRule="exact"/>
        <w:ind w:firstLineChars="0"/>
        <w:rPr>
          <w:rFonts w:ascii="SimSun" w:hAnsi="SimSun" w:cs="SimSun" w:hint="eastAsia"/>
          <w:bCs/>
          <w:sz w:val="24"/>
          <w:szCs w:val="24"/>
        </w:rPr>
      </w:pPr>
      <w:r w:rsidRPr="005E4882">
        <w:rPr>
          <w:rFonts w:ascii="SimSun" w:hAnsi="SimSun" w:cs="SimSun" w:hint="eastAsia"/>
          <w:bCs/>
          <w:sz w:val="24"/>
          <w:szCs w:val="24"/>
        </w:rPr>
        <w:t>使用</w:t>
      </w:r>
      <w:r>
        <w:rPr>
          <w:rFonts w:ascii="SimSun" w:hAnsi="SimSun" w:cs="SimSun" w:hint="eastAsia"/>
          <w:bCs/>
          <w:sz w:val="24"/>
          <w:szCs w:val="24"/>
        </w:rPr>
        <w:t xml:space="preserve">JavaScript </w:t>
      </w:r>
      <w:r w:rsidRPr="005E4882">
        <w:rPr>
          <w:rFonts w:ascii="SimSun" w:hAnsi="SimSun" w:cs="SimSun" w:hint="eastAsia"/>
          <w:bCs/>
          <w:sz w:val="24"/>
          <w:szCs w:val="24"/>
        </w:rPr>
        <w:t>编写游戏逻辑</w:t>
      </w:r>
    </w:p>
    <w:p w:rsidR="005E4882" w:rsidRDefault="005E4882" w:rsidP="005E4882">
      <w:pPr>
        <w:spacing w:line="274" w:lineRule="exact"/>
        <w:rPr>
          <w:rFonts w:ascii="SimSun" w:hAnsi="SimSun" w:cs="SimSun" w:hint="eastAsia"/>
          <w:bCs/>
          <w:sz w:val="24"/>
          <w:szCs w:val="24"/>
        </w:rPr>
      </w:pPr>
    </w:p>
    <w:p w:rsidR="005E4882" w:rsidRPr="005E4882" w:rsidRDefault="00E62CAD" w:rsidP="005E4882">
      <w:pPr>
        <w:spacing w:line="274" w:lineRule="exact"/>
        <w:rPr>
          <w:rFonts w:ascii="SimSun" w:hAnsi="SimSun" w:cs="SimSun" w:hint="eastAsia"/>
          <w:bCs/>
          <w:sz w:val="24"/>
          <w:szCs w:val="24"/>
        </w:rPr>
      </w:pPr>
      <w:r>
        <w:rPr>
          <w:rFonts w:ascii="SimSun" w:hAnsi="SimSun" w:cs="SimSun" w:hint="eastAsia"/>
          <w:b/>
          <w:bCs/>
          <w:sz w:val="24"/>
          <w:szCs w:val="24"/>
        </w:rPr>
        <w:t>三、</w:t>
      </w:r>
      <w:r w:rsidR="005E4882">
        <w:rPr>
          <w:rFonts w:ascii="SimSun" w:hAnsi="SimSun" w:cs="SimSun" w:hint="eastAsia"/>
          <w:b/>
          <w:bCs/>
          <w:sz w:val="24"/>
          <w:szCs w:val="24"/>
        </w:rPr>
        <w:t>项目名称</w:t>
      </w:r>
      <w:r w:rsidR="005E4882">
        <w:rPr>
          <w:rFonts w:ascii="SimSun" w:eastAsia="SimSun" w:hAnsi="SimSun" w:cs="SimSun"/>
          <w:b/>
          <w:bCs/>
          <w:sz w:val="24"/>
          <w:szCs w:val="24"/>
        </w:rPr>
        <w:t>：</w:t>
      </w:r>
      <w:r w:rsidR="005E4882" w:rsidRPr="005E4882">
        <w:rPr>
          <w:rFonts w:ascii="SimSun" w:eastAsia="SimSun" w:hAnsi="SimSun" w:cs="SimSun" w:hint="eastAsia"/>
          <w:bCs/>
          <w:sz w:val="24"/>
          <w:szCs w:val="24"/>
        </w:rPr>
        <w:t>博雅互动</w:t>
      </w:r>
    </w:p>
    <w:p w:rsidR="005E4882" w:rsidRPr="005E4882" w:rsidRDefault="005E4882" w:rsidP="005E4882">
      <w:pPr>
        <w:spacing w:line="274" w:lineRule="exact"/>
        <w:rPr>
          <w:rFonts w:ascii="SimSun" w:hAnsi="SimSun" w:cs="SimSun" w:hint="eastAsia"/>
          <w:sz w:val="24"/>
          <w:szCs w:val="24"/>
        </w:rPr>
      </w:pPr>
      <w:r>
        <w:rPr>
          <w:rFonts w:ascii="SimSun" w:hAnsi="SimSun" w:cs="SimSun" w:hint="eastAsia"/>
          <w:b/>
          <w:bCs/>
          <w:sz w:val="24"/>
          <w:szCs w:val="24"/>
        </w:rPr>
        <w:t>项目的地址</w:t>
      </w:r>
      <w:r>
        <w:rPr>
          <w:rFonts w:ascii="SimSun" w:eastAsia="SimSun" w:hAnsi="SimSun" w:cs="SimSun"/>
          <w:b/>
          <w:bCs/>
          <w:sz w:val="24"/>
          <w:szCs w:val="24"/>
        </w:rPr>
        <w:t>：</w:t>
      </w:r>
      <w:hyperlink r:id="rId13" w:history="1">
        <w:r w:rsidRPr="005E4882">
          <w:rPr>
            <w:rStyle w:val="a4"/>
            <w:rFonts w:ascii="SimSun" w:eastAsia="SimSun" w:hAnsi="SimSun" w:cs="SimSun"/>
            <w:bCs/>
            <w:sz w:val="24"/>
            <w:szCs w:val="24"/>
          </w:rPr>
          <w:t>http://meishadevs.com/boyaa/</w:t>
        </w:r>
      </w:hyperlink>
    </w:p>
    <w:p w:rsidR="005E4882" w:rsidRPr="006041FE" w:rsidRDefault="005E4882" w:rsidP="005E4882">
      <w:pPr>
        <w:spacing w:line="274" w:lineRule="exact"/>
        <w:rPr>
          <w:rFonts w:ascii="SimSun" w:hAnsi="SimSun" w:cs="SimSun" w:hint="eastAsia"/>
          <w:bCs/>
          <w:sz w:val="24"/>
          <w:szCs w:val="24"/>
        </w:rPr>
      </w:pPr>
      <w:r>
        <w:rPr>
          <w:rFonts w:ascii="SimSun" w:hAnsi="SimSun" w:cs="SimSun" w:hint="eastAsia"/>
          <w:b/>
          <w:bCs/>
          <w:sz w:val="24"/>
          <w:szCs w:val="24"/>
        </w:rPr>
        <w:t>项目的</w:t>
      </w:r>
      <w:r>
        <w:rPr>
          <w:rFonts w:ascii="SimSun" w:hAnsi="SimSun" w:cs="SimSun" w:hint="eastAsia"/>
          <w:b/>
          <w:bCs/>
          <w:sz w:val="24"/>
          <w:szCs w:val="24"/>
        </w:rPr>
        <w:t>GitHub</w:t>
      </w:r>
      <w:r>
        <w:rPr>
          <w:rFonts w:ascii="SimSun" w:hAnsi="SimSun" w:cs="SimSun" w:hint="eastAsia"/>
          <w:b/>
          <w:bCs/>
          <w:sz w:val="24"/>
          <w:szCs w:val="24"/>
        </w:rPr>
        <w:t>地址：</w:t>
      </w:r>
      <w:hyperlink r:id="rId14" w:history="1">
        <w:r w:rsidR="006041FE" w:rsidRPr="006041FE">
          <w:rPr>
            <w:rStyle w:val="a4"/>
            <w:rFonts w:ascii="SimSun" w:hAnsi="SimSun" w:cs="SimSun" w:hint="eastAsia"/>
            <w:bCs/>
            <w:sz w:val="24"/>
            <w:szCs w:val="24"/>
          </w:rPr>
          <w:t>https://github.com/meishadevs/boyaa</w:t>
        </w:r>
      </w:hyperlink>
    </w:p>
    <w:p w:rsidR="005E4882" w:rsidRPr="006041FE" w:rsidRDefault="005E4882" w:rsidP="005E4882">
      <w:pPr>
        <w:spacing w:line="274" w:lineRule="exact"/>
        <w:ind w:left="118" w:hangingChars="49" w:hanging="118"/>
        <w:rPr>
          <w:rFonts w:ascii="SimSun" w:hAnsi="SimSun" w:cs="SimSun" w:hint="eastAsia"/>
          <w:bCs/>
          <w:sz w:val="24"/>
          <w:szCs w:val="24"/>
        </w:rPr>
      </w:pPr>
      <w:r>
        <w:rPr>
          <w:rFonts w:ascii="SimSun" w:hAnsi="SimSun" w:cs="SimSun" w:hint="eastAsia"/>
          <w:b/>
          <w:bCs/>
          <w:sz w:val="24"/>
          <w:szCs w:val="24"/>
        </w:rPr>
        <w:t>技术栈</w:t>
      </w:r>
      <w:r w:rsidR="006041FE">
        <w:rPr>
          <w:rFonts w:ascii="SimSun" w:hAnsi="SimSun" w:cs="SimSun" w:hint="eastAsia"/>
          <w:b/>
          <w:bCs/>
          <w:sz w:val="24"/>
          <w:szCs w:val="24"/>
        </w:rPr>
        <w:t>：</w:t>
      </w:r>
      <w:r w:rsidR="006041FE" w:rsidRPr="006041FE">
        <w:rPr>
          <w:rFonts w:ascii="SimSun" w:hAnsi="SimSun" w:cs="SimSun"/>
          <w:bCs/>
          <w:sz w:val="24"/>
          <w:szCs w:val="24"/>
        </w:rPr>
        <w:t>Less  /  Gulp  /  jQuery</w:t>
      </w:r>
    </w:p>
    <w:p w:rsidR="006041FE" w:rsidRDefault="005E4882" w:rsidP="005E4882">
      <w:pPr>
        <w:spacing w:line="274" w:lineRule="exact"/>
        <w:rPr>
          <w:rFonts w:ascii="SimSun" w:hAnsi="SimSun" w:cs="SimSun" w:hint="eastAsia"/>
          <w:bCs/>
          <w:sz w:val="24"/>
          <w:szCs w:val="24"/>
        </w:rPr>
      </w:pPr>
      <w:r>
        <w:rPr>
          <w:rFonts w:ascii="SimSun" w:hAnsi="SimSun" w:cs="SimSun" w:hint="eastAsia"/>
          <w:b/>
          <w:bCs/>
          <w:sz w:val="24"/>
          <w:szCs w:val="24"/>
        </w:rPr>
        <w:t>项目描述</w:t>
      </w:r>
      <w:r>
        <w:rPr>
          <w:rFonts w:ascii="SimSun" w:hAnsi="SimSun" w:cs="SimSun" w:hint="eastAsia"/>
          <w:b/>
          <w:bCs/>
          <w:sz w:val="24"/>
          <w:szCs w:val="24"/>
        </w:rPr>
        <w:t xml:space="preserve"> </w:t>
      </w:r>
      <w:r>
        <w:rPr>
          <w:rFonts w:ascii="SimSun" w:hAnsi="SimSun" w:cs="SimSun" w:hint="eastAsia"/>
          <w:b/>
          <w:bCs/>
          <w:sz w:val="24"/>
          <w:szCs w:val="24"/>
        </w:rPr>
        <w:t>：</w:t>
      </w:r>
      <w:r w:rsidR="006041FE">
        <w:rPr>
          <w:rFonts w:ascii="SimSun" w:hAnsi="SimSun" w:cs="SimSun" w:hint="eastAsia"/>
          <w:bCs/>
          <w:sz w:val="24"/>
          <w:szCs w:val="24"/>
        </w:rPr>
        <w:t>仿博雅互动首页</w:t>
      </w:r>
    </w:p>
    <w:p w:rsidR="005E4882" w:rsidRPr="00845C58" w:rsidRDefault="006041FE" w:rsidP="005E4882">
      <w:pPr>
        <w:spacing w:line="274" w:lineRule="exact"/>
        <w:rPr>
          <w:rFonts w:ascii="SimSun" w:hAnsi="SimSun" w:cs="SimSun" w:hint="eastAsia"/>
          <w:bCs/>
          <w:sz w:val="24"/>
          <w:szCs w:val="24"/>
        </w:rPr>
      </w:pPr>
      <w:r w:rsidRPr="00845C58">
        <w:rPr>
          <w:rFonts w:ascii="SimSun" w:hAnsi="SimSun" w:cs="SimSun" w:hint="eastAsia"/>
          <w:bCs/>
          <w:sz w:val="24"/>
          <w:szCs w:val="24"/>
        </w:rPr>
        <w:t xml:space="preserve"> </w:t>
      </w:r>
    </w:p>
    <w:p w:rsidR="005E4882" w:rsidRDefault="005E4882" w:rsidP="005E4882">
      <w:pPr>
        <w:spacing w:line="274" w:lineRule="exact"/>
        <w:rPr>
          <w:rFonts w:ascii="SimSun" w:hAnsi="SimSun" w:cs="SimSun" w:hint="eastAsia"/>
          <w:b/>
          <w:bCs/>
          <w:sz w:val="24"/>
          <w:szCs w:val="24"/>
        </w:rPr>
      </w:pPr>
      <w:r>
        <w:rPr>
          <w:rFonts w:ascii="SimSun" w:hAnsi="SimSun" w:cs="SimSun" w:hint="eastAsia"/>
          <w:b/>
          <w:bCs/>
          <w:sz w:val="24"/>
          <w:szCs w:val="24"/>
        </w:rPr>
        <w:t>技术要点：</w:t>
      </w:r>
    </w:p>
    <w:p w:rsidR="005E4882" w:rsidRPr="006041FE" w:rsidRDefault="006041FE" w:rsidP="006041FE">
      <w:pPr>
        <w:pStyle w:val="a3"/>
        <w:numPr>
          <w:ilvl w:val="0"/>
          <w:numId w:val="6"/>
        </w:numPr>
        <w:spacing w:line="274" w:lineRule="exact"/>
        <w:ind w:firstLineChars="0"/>
        <w:rPr>
          <w:rFonts w:ascii="SimSun" w:hAnsi="SimSun" w:cs="SimSun" w:hint="eastAsia"/>
          <w:bCs/>
          <w:sz w:val="24"/>
          <w:szCs w:val="24"/>
        </w:rPr>
      </w:pPr>
      <w:r w:rsidRPr="006041FE">
        <w:rPr>
          <w:rFonts w:ascii="SimSun" w:hAnsi="SimSun" w:cs="SimSun" w:hint="eastAsia"/>
          <w:bCs/>
          <w:sz w:val="24"/>
          <w:szCs w:val="24"/>
        </w:rPr>
        <w:t>使用</w:t>
      </w:r>
      <w:r w:rsidRPr="006041FE">
        <w:rPr>
          <w:rFonts w:ascii="SimSun" w:hAnsi="SimSun" w:cs="SimSun" w:hint="eastAsia"/>
          <w:bCs/>
          <w:sz w:val="24"/>
          <w:szCs w:val="24"/>
        </w:rPr>
        <w:t xml:space="preserve"> Gulp </w:t>
      </w:r>
      <w:r w:rsidR="00A31496">
        <w:rPr>
          <w:rFonts w:ascii="SimSun" w:hAnsi="SimSun" w:cs="SimSun" w:hint="eastAsia"/>
          <w:bCs/>
          <w:sz w:val="24"/>
          <w:szCs w:val="24"/>
        </w:rPr>
        <w:t>搭</w:t>
      </w:r>
      <w:r w:rsidRPr="006041FE">
        <w:rPr>
          <w:rFonts w:ascii="SimSun" w:hAnsi="SimSun" w:cs="SimSun" w:hint="eastAsia"/>
          <w:bCs/>
          <w:sz w:val="24"/>
          <w:szCs w:val="24"/>
        </w:rPr>
        <w:t>构建一个自动化环境，实现监听、合并、压缩等操作</w:t>
      </w:r>
    </w:p>
    <w:p w:rsidR="006041FE" w:rsidRDefault="006041FE" w:rsidP="006041FE">
      <w:pPr>
        <w:pStyle w:val="a3"/>
        <w:numPr>
          <w:ilvl w:val="0"/>
          <w:numId w:val="6"/>
        </w:numPr>
        <w:spacing w:line="274" w:lineRule="exact"/>
        <w:ind w:firstLineChars="0"/>
        <w:rPr>
          <w:rFonts w:ascii="SimSun" w:hAnsi="SimSun" w:cs="SimSun" w:hint="eastAsia"/>
          <w:bCs/>
          <w:sz w:val="24"/>
          <w:szCs w:val="24"/>
        </w:rPr>
      </w:pPr>
      <w:r w:rsidRPr="00FF6251">
        <w:rPr>
          <w:rFonts w:ascii="SimSun" w:hAnsi="SimSun" w:cs="SimSun" w:hint="eastAsia"/>
          <w:bCs/>
          <w:sz w:val="24"/>
          <w:szCs w:val="24"/>
        </w:rPr>
        <w:t>使用</w:t>
      </w:r>
      <w:r w:rsidRPr="00FF6251">
        <w:rPr>
          <w:rFonts w:ascii="SimSun" w:hAnsi="SimSun" w:cs="SimSun" w:hint="eastAsia"/>
          <w:bCs/>
          <w:sz w:val="24"/>
          <w:szCs w:val="24"/>
        </w:rPr>
        <w:t xml:space="preserve"> DIV + CSS</w:t>
      </w:r>
      <w:r>
        <w:rPr>
          <w:rFonts w:ascii="SimSun" w:hAnsi="SimSun" w:cs="SimSun" w:hint="eastAsia"/>
          <w:bCs/>
          <w:sz w:val="24"/>
          <w:szCs w:val="24"/>
        </w:rPr>
        <w:t xml:space="preserve"> </w:t>
      </w:r>
      <w:r w:rsidRPr="00FF6251">
        <w:rPr>
          <w:rFonts w:ascii="SimSun" w:hAnsi="SimSun" w:cs="SimSun" w:hint="eastAsia"/>
          <w:bCs/>
          <w:sz w:val="24"/>
          <w:szCs w:val="24"/>
        </w:rPr>
        <w:t xml:space="preserve"> </w:t>
      </w:r>
      <w:r w:rsidRPr="00FF6251">
        <w:rPr>
          <w:rFonts w:ascii="SimSun" w:hAnsi="SimSun" w:cs="SimSun" w:hint="eastAsia"/>
          <w:bCs/>
          <w:sz w:val="24"/>
          <w:szCs w:val="24"/>
        </w:rPr>
        <w:t>构建静态页面</w:t>
      </w:r>
    </w:p>
    <w:p w:rsidR="005E4882" w:rsidRDefault="006041FE" w:rsidP="006041FE">
      <w:pPr>
        <w:pStyle w:val="a3"/>
        <w:numPr>
          <w:ilvl w:val="0"/>
          <w:numId w:val="6"/>
        </w:numPr>
        <w:spacing w:line="274" w:lineRule="exact"/>
        <w:ind w:firstLineChars="0"/>
        <w:rPr>
          <w:rFonts w:ascii="SimSun" w:hAnsi="SimSun" w:cs="SimSun" w:hint="eastAsia"/>
          <w:bCs/>
          <w:sz w:val="24"/>
          <w:szCs w:val="24"/>
        </w:rPr>
      </w:pPr>
      <w:r w:rsidRPr="006041FE">
        <w:rPr>
          <w:rFonts w:ascii="SimSun" w:hAnsi="SimSun" w:cs="SimSun" w:hint="eastAsia"/>
          <w:bCs/>
          <w:sz w:val="24"/>
          <w:szCs w:val="24"/>
        </w:rPr>
        <w:t>使用预处理语言</w:t>
      </w:r>
      <w:r w:rsidRPr="006041FE">
        <w:rPr>
          <w:rFonts w:ascii="SimSun" w:hAnsi="SimSun" w:cs="SimSun" w:hint="eastAsia"/>
          <w:bCs/>
          <w:sz w:val="24"/>
          <w:szCs w:val="24"/>
        </w:rPr>
        <w:t xml:space="preserve"> Less </w:t>
      </w:r>
      <w:r w:rsidRPr="006041FE">
        <w:rPr>
          <w:rFonts w:ascii="SimSun" w:hAnsi="SimSun" w:cs="SimSun" w:hint="eastAsia"/>
          <w:bCs/>
          <w:sz w:val="24"/>
          <w:szCs w:val="24"/>
        </w:rPr>
        <w:t>编写网页的样式</w:t>
      </w:r>
    </w:p>
    <w:p w:rsidR="006041FE" w:rsidRDefault="006041FE" w:rsidP="006041FE">
      <w:pPr>
        <w:pStyle w:val="a3"/>
        <w:numPr>
          <w:ilvl w:val="0"/>
          <w:numId w:val="6"/>
        </w:numPr>
        <w:spacing w:line="274" w:lineRule="exact"/>
        <w:ind w:firstLineChars="0"/>
        <w:rPr>
          <w:rFonts w:ascii="SimSun" w:hAnsi="SimSun" w:cs="SimSun" w:hint="eastAsia"/>
          <w:bCs/>
          <w:sz w:val="24"/>
          <w:szCs w:val="24"/>
        </w:rPr>
      </w:pPr>
      <w:r w:rsidRPr="006041FE">
        <w:rPr>
          <w:rFonts w:ascii="SimSun" w:hAnsi="SimSun" w:cs="SimSun" w:hint="eastAsia"/>
          <w:bCs/>
          <w:sz w:val="24"/>
          <w:szCs w:val="24"/>
        </w:rPr>
        <w:t>使用</w:t>
      </w:r>
      <w:r w:rsidRPr="006041FE">
        <w:rPr>
          <w:rFonts w:ascii="SimSun" w:hAnsi="SimSun" w:cs="SimSun" w:hint="eastAsia"/>
          <w:bCs/>
          <w:sz w:val="24"/>
          <w:szCs w:val="24"/>
        </w:rPr>
        <w:t xml:space="preserve"> jQuery </w:t>
      </w:r>
      <w:r w:rsidRPr="006041FE">
        <w:rPr>
          <w:rFonts w:ascii="SimSun" w:hAnsi="SimSun" w:cs="SimSun" w:hint="eastAsia"/>
          <w:bCs/>
          <w:sz w:val="24"/>
          <w:szCs w:val="24"/>
        </w:rPr>
        <w:t>实现网站特效和事件交互</w:t>
      </w:r>
    </w:p>
    <w:p w:rsidR="004F0CCC" w:rsidRDefault="004F0CCC" w:rsidP="004F0CCC">
      <w:pPr>
        <w:spacing w:line="305" w:lineRule="exact"/>
        <w:rPr>
          <w:rFonts w:ascii="SimSun" w:hAnsi="SimSun" w:cs="SimSun" w:hint="eastAsia"/>
          <w:bCs/>
          <w:sz w:val="24"/>
          <w:szCs w:val="24"/>
        </w:rPr>
      </w:pPr>
    </w:p>
    <w:p w:rsidR="004F0CCC" w:rsidRDefault="004F0CCC" w:rsidP="004F0CCC">
      <w:pPr>
        <w:rPr>
          <w:rFonts w:ascii="SimSun" w:hAnsi="SimSun" w:cs="SimSun" w:hint="eastAsia"/>
          <w:bCs/>
          <w:sz w:val="24"/>
          <w:szCs w:val="24"/>
        </w:rPr>
      </w:pPr>
    </w:p>
    <w:p w:rsidR="004F0CCC" w:rsidRDefault="004F0CCC" w:rsidP="004F0CCC">
      <w:pPr>
        <w:rPr>
          <w:sz w:val="20"/>
          <w:szCs w:val="20"/>
        </w:rPr>
      </w:pPr>
      <w:r>
        <w:rPr>
          <w:rFonts w:ascii="KaiTi" w:eastAsia="KaiTi" w:hAnsi="KaiTi" w:cs="KaiTi" w:hint="eastAsia"/>
          <w:sz w:val="28"/>
          <w:szCs w:val="28"/>
        </w:rPr>
        <w:t>自我评价</w:t>
      </w:r>
    </w:p>
    <w:p w:rsidR="004F0CCC" w:rsidRDefault="00AE7AC7" w:rsidP="004F0CCC">
      <w:pPr>
        <w:spacing w:line="305" w:lineRule="exact"/>
        <w:rPr>
          <w:sz w:val="24"/>
          <w:szCs w:val="24"/>
        </w:rPr>
      </w:pPr>
      <w:r>
        <w:rPr>
          <w:noProof/>
          <w:sz w:val="24"/>
          <w:szCs w:val="24"/>
        </w:rPr>
        <w:pict>
          <v:line id="_x0000_s1032" style="position:absolute;z-index:251661312;visibility:visible;mso-wrap-distance-left:0;mso-wrap-distance-right:0" from="3.5pt,4.8pt" to="421.25pt,4.8pt" o:allowincell="f"/>
        </w:pict>
      </w:r>
    </w:p>
    <w:p w:rsidR="004F0CCC" w:rsidRDefault="004F0CCC" w:rsidP="004F0CCC">
      <w:pPr>
        <w:widowControl w:val="0"/>
        <w:numPr>
          <w:ilvl w:val="0"/>
          <w:numId w:val="7"/>
        </w:numPr>
      </w:pPr>
      <w:r>
        <w:t>性格</w:t>
      </w:r>
      <w:r>
        <w:rPr>
          <w:rFonts w:hint="eastAsia"/>
        </w:rPr>
        <w:t>乐观</w:t>
      </w:r>
      <w:r>
        <w:t>，</w:t>
      </w:r>
      <w:r>
        <w:rPr>
          <w:rFonts w:hint="eastAsia"/>
        </w:rPr>
        <w:t>做事稳重、待人诚恳，乐于助人</w:t>
      </w:r>
    </w:p>
    <w:p w:rsidR="004F0CCC" w:rsidRDefault="004F0CCC" w:rsidP="004F0CCC">
      <w:pPr>
        <w:widowControl w:val="0"/>
        <w:numPr>
          <w:ilvl w:val="0"/>
          <w:numId w:val="8"/>
        </w:numPr>
      </w:pPr>
      <w:r>
        <w:rPr>
          <w:rFonts w:hint="eastAsia"/>
        </w:rPr>
        <w:t>有</w:t>
      </w:r>
      <w:r>
        <w:t>良好的编程习惯</w:t>
      </w:r>
      <w:r>
        <w:rPr>
          <w:rFonts w:hint="eastAsia"/>
        </w:rPr>
        <w:t>，</w:t>
      </w:r>
      <w:r>
        <w:t>有责任心</w:t>
      </w:r>
      <w:r>
        <w:rPr>
          <w:rFonts w:hint="eastAsia"/>
        </w:rPr>
        <w:t>，</w:t>
      </w:r>
      <w:r>
        <w:t>勇于承担</w:t>
      </w:r>
      <w:r>
        <w:rPr>
          <w:rFonts w:hint="eastAsia"/>
        </w:rPr>
        <w:t>压力</w:t>
      </w:r>
      <w:r>
        <w:t>，</w:t>
      </w:r>
      <w:r>
        <w:rPr>
          <w:rFonts w:hint="eastAsia"/>
        </w:rPr>
        <w:t>对工作饱满</w:t>
      </w:r>
      <w:r>
        <w:t>热情</w:t>
      </w:r>
    </w:p>
    <w:p w:rsidR="004F0CCC" w:rsidRPr="004F0CCC" w:rsidRDefault="004F0CCC" w:rsidP="004F0CCC">
      <w:pPr>
        <w:widowControl w:val="0"/>
        <w:numPr>
          <w:ilvl w:val="0"/>
          <w:numId w:val="9"/>
        </w:numPr>
      </w:pPr>
      <w:r>
        <w:rPr>
          <w:rFonts w:hint="eastAsia"/>
        </w:rPr>
        <w:t>有良好的团队精神和自学能力，</w:t>
      </w:r>
      <w:r>
        <w:t>善于接受新事物</w:t>
      </w:r>
      <w:r>
        <w:rPr>
          <w:rFonts w:hint="eastAsia"/>
        </w:rPr>
        <w:t>，能很快的适应新的环境</w:t>
      </w:r>
    </w:p>
    <w:sectPr w:rsidR="004F0CCC" w:rsidRPr="004F0CCC" w:rsidSect="009520F1">
      <w:pgSz w:w="11900" w:h="16838"/>
      <w:pgMar w:top="1438" w:right="2180" w:bottom="1440" w:left="1800" w:header="0" w:footer="0" w:gutter="0"/>
      <w:cols w:space="720" w:equalWidth="0">
        <w:col w:w="792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E6F" w:rsidRDefault="00140E6F" w:rsidP="00A24F16">
      <w:r>
        <w:separator/>
      </w:r>
    </w:p>
  </w:endnote>
  <w:endnote w:type="continuationSeparator" w:id="1">
    <w:p w:rsidR="00140E6F" w:rsidRDefault="00140E6F" w:rsidP="00A24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KaiTi">
    <w:altName w:val="Arial Unicode MS"/>
    <w:charset w:val="86"/>
    <w:family w:val="auto"/>
    <w:pitch w:val="variable"/>
    <w:sig w:usb0="00000000" w:usb1="38CF7CFA" w:usb2="00000016" w:usb3="00000000" w:csb0="00040001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E6F" w:rsidRDefault="00140E6F" w:rsidP="00A24F16">
      <w:r>
        <w:separator/>
      </w:r>
    </w:p>
  </w:footnote>
  <w:footnote w:type="continuationSeparator" w:id="1">
    <w:p w:rsidR="00140E6F" w:rsidRDefault="00140E6F" w:rsidP="00A24F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0000004"/>
    <w:multiLevelType w:val="multilevel"/>
    <w:tmpl w:val="00000004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54641A8"/>
    <w:multiLevelType w:val="hybridMultilevel"/>
    <w:tmpl w:val="1F1A6E28"/>
    <w:lvl w:ilvl="0" w:tplc="560C9AAC">
      <w:start w:val="1"/>
      <w:numFmt w:val="japaneseCounting"/>
      <w:lvlText w:val="%1．"/>
      <w:lvlJc w:val="left"/>
      <w:pPr>
        <w:ind w:left="660" w:hanging="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80"/>
      </w:pPr>
    </w:lvl>
    <w:lvl w:ilvl="2" w:tplc="0409001B" w:tentative="1">
      <w:start w:val="1"/>
      <w:numFmt w:val="lowerRoman"/>
      <w:lvlText w:val="%3."/>
      <w:lvlJc w:val="right"/>
      <w:pPr>
        <w:ind w:left="1540" w:hanging="480"/>
      </w:pPr>
    </w:lvl>
    <w:lvl w:ilvl="3" w:tplc="0409000F" w:tentative="1">
      <w:start w:val="1"/>
      <w:numFmt w:val="decimal"/>
      <w:lvlText w:val="%4."/>
      <w:lvlJc w:val="left"/>
      <w:pPr>
        <w:ind w:left="2020" w:hanging="480"/>
      </w:pPr>
    </w:lvl>
    <w:lvl w:ilvl="4" w:tplc="04090019" w:tentative="1">
      <w:start w:val="1"/>
      <w:numFmt w:val="lowerLetter"/>
      <w:lvlText w:val="%5)"/>
      <w:lvlJc w:val="left"/>
      <w:pPr>
        <w:ind w:left="2500" w:hanging="480"/>
      </w:pPr>
    </w:lvl>
    <w:lvl w:ilvl="5" w:tplc="0409001B" w:tentative="1">
      <w:start w:val="1"/>
      <w:numFmt w:val="lowerRoman"/>
      <w:lvlText w:val="%6."/>
      <w:lvlJc w:val="right"/>
      <w:pPr>
        <w:ind w:left="2980" w:hanging="480"/>
      </w:pPr>
    </w:lvl>
    <w:lvl w:ilvl="6" w:tplc="0409000F" w:tentative="1">
      <w:start w:val="1"/>
      <w:numFmt w:val="decimal"/>
      <w:lvlText w:val="%7."/>
      <w:lvlJc w:val="left"/>
      <w:pPr>
        <w:ind w:left="3460" w:hanging="480"/>
      </w:pPr>
    </w:lvl>
    <w:lvl w:ilvl="7" w:tplc="04090019" w:tentative="1">
      <w:start w:val="1"/>
      <w:numFmt w:val="lowerLetter"/>
      <w:lvlText w:val="%8)"/>
      <w:lvlJc w:val="left"/>
      <w:pPr>
        <w:ind w:left="3940" w:hanging="480"/>
      </w:pPr>
    </w:lvl>
    <w:lvl w:ilvl="8" w:tplc="0409001B" w:tentative="1">
      <w:start w:val="1"/>
      <w:numFmt w:val="lowerRoman"/>
      <w:lvlText w:val="%9."/>
      <w:lvlJc w:val="right"/>
      <w:pPr>
        <w:ind w:left="4420" w:hanging="480"/>
      </w:pPr>
    </w:lvl>
  </w:abstractNum>
  <w:abstractNum w:abstractNumId="4">
    <w:nsid w:val="1BFF4C61"/>
    <w:multiLevelType w:val="hybridMultilevel"/>
    <w:tmpl w:val="58D2FD4A"/>
    <w:lvl w:ilvl="0" w:tplc="98989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1D260C"/>
    <w:multiLevelType w:val="hybridMultilevel"/>
    <w:tmpl w:val="DFCAD16E"/>
    <w:lvl w:ilvl="0" w:tplc="A8B0D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2055B2"/>
    <w:multiLevelType w:val="hybridMultilevel"/>
    <w:tmpl w:val="564ACDDE"/>
    <w:lvl w:ilvl="0" w:tplc="86A04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5C3752"/>
    <w:multiLevelType w:val="hybridMultilevel"/>
    <w:tmpl w:val="C1EAA32C"/>
    <w:lvl w:ilvl="0" w:tplc="7D023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7A6EF9"/>
    <w:multiLevelType w:val="hybridMultilevel"/>
    <w:tmpl w:val="72DE3C24"/>
    <w:lvl w:ilvl="0" w:tplc="A6E40BA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90E73"/>
    <w:rsid w:val="00035838"/>
    <w:rsid w:val="00090E73"/>
    <w:rsid w:val="000B7683"/>
    <w:rsid w:val="000E1158"/>
    <w:rsid w:val="00140E6F"/>
    <w:rsid w:val="00144CD1"/>
    <w:rsid w:val="001A7D34"/>
    <w:rsid w:val="001D262E"/>
    <w:rsid w:val="002736D0"/>
    <w:rsid w:val="00292E3A"/>
    <w:rsid w:val="00386FAE"/>
    <w:rsid w:val="003D2C78"/>
    <w:rsid w:val="003F5104"/>
    <w:rsid w:val="004A7978"/>
    <w:rsid w:val="004E31F8"/>
    <w:rsid w:val="004F0CCC"/>
    <w:rsid w:val="005071A7"/>
    <w:rsid w:val="005331DD"/>
    <w:rsid w:val="00533DA0"/>
    <w:rsid w:val="005E4882"/>
    <w:rsid w:val="005E6C39"/>
    <w:rsid w:val="006041FE"/>
    <w:rsid w:val="0062268E"/>
    <w:rsid w:val="0062751D"/>
    <w:rsid w:val="00631820"/>
    <w:rsid w:val="006F0A73"/>
    <w:rsid w:val="00752A86"/>
    <w:rsid w:val="007537C9"/>
    <w:rsid w:val="00790D26"/>
    <w:rsid w:val="007A43E1"/>
    <w:rsid w:val="00845C58"/>
    <w:rsid w:val="00923577"/>
    <w:rsid w:val="009520F1"/>
    <w:rsid w:val="00986608"/>
    <w:rsid w:val="00997083"/>
    <w:rsid w:val="009A2245"/>
    <w:rsid w:val="009A4660"/>
    <w:rsid w:val="00A24F16"/>
    <w:rsid w:val="00A31496"/>
    <w:rsid w:val="00AE7AC7"/>
    <w:rsid w:val="00AF5842"/>
    <w:rsid w:val="00B225B0"/>
    <w:rsid w:val="00B76616"/>
    <w:rsid w:val="00B85AD5"/>
    <w:rsid w:val="00C21E4B"/>
    <w:rsid w:val="00C851FB"/>
    <w:rsid w:val="00CC6707"/>
    <w:rsid w:val="00CE6D78"/>
    <w:rsid w:val="00D25065"/>
    <w:rsid w:val="00DC598F"/>
    <w:rsid w:val="00E62CAD"/>
    <w:rsid w:val="00F513D8"/>
    <w:rsid w:val="00FF5FE9"/>
    <w:rsid w:val="00FF62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0F1"/>
  </w:style>
  <w:style w:type="paragraph" w:styleId="4">
    <w:name w:val="heading 4"/>
    <w:basedOn w:val="a"/>
    <w:link w:val="4Char"/>
    <w:uiPriority w:val="9"/>
    <w:qFormat/>
    <w:rsid w:val="005E4882"/>
    <w:pPr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06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85AD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85AD5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A24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A24F16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A24F1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A24F1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C5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598F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5E4882"/>
    <w:rPr>
      <w:rFonts w:ascii="宋体" w:eastAsia="宋体" w:hAnsi="宋体" w:cs="宋体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4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ishadevs" TargetMode="External"/><Relationship Id="rId13" Type="http://schemas.openxmlformats.org/officeDocument/2006/relationships/hyperlink" Target="http://meishadevs.com/boya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eishadevs.com/" TargetMode="External"/><Relationship Id="rId12" Type="http://schemas.openxmlformats.org/officeDocument/2006/relationships/hyperlink" Target="https://github.com/meishadevs/GoldMinerHtml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swz.sc2yun.com/GoldMinerHtml5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eishadevs/ImoocDSW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swz.sc2yun.com/dswzClient/" TargetMode="External"/><Relationship Id="rId14" Type="http://schemas.openxmlformats.org/officeDocument/2006/relationships/hyperlink" Target="https://github.com/meishadevs/boya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fyt</cp:lastModifiedBy>
  <cp:revision>52</cp:revision>
  <cp:lastPrinted>2017-04-18T10:02:00Z</cp:lastPrinted>
  <dcterms:created xsi:type="dcterms:W3CDTF">2017-04-18T10:03:00Z</dcterms:created>
  <dcterms:modified xsi:type="dcterms:W3CDTF">2017-06-18T13:15:00Z</dcterms:modified>
</cp:coreProperties>
</file>